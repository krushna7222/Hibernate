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41F9F08B" w14:textId="77777777" w:rsidR="000F3006" w:rsidRPr="000F3006" w:rsidRDefault="000F3006" w:rsidP="000F3006">
      <w:pPr>
        <w:rPr>
          <w:lang w:val="en-IN"/>
        </w:rPr>
      </w:pPr>
      <w:r w:rsidRPr="000F3006">
        <w:rPr>
          <w:lang w:val="en-IN"/>
        </w:rPr>
        <w:t>.</w:t>
      </w:r>
    </w:p>
    <w:p w14:paraId="2C8DD499" w14:textId="77777777" w:rsidR="000F3006" w:rsidRPr="000F3006" w:rsidRDefault="000F3006" w:rsidP="000F3006">
      <w:pPr>
        <w:rPr>
          <w:lang w:val="en-IN"/>
        </w:rPr>
      </w:pPr>
      <w:r w:rsidRPr="000F3006">
        <w:rPr>
          <w:lang w:val="en-IN"/>
        </w:rPr>
        <w:pict w14:anchorId="439D8C7A">
          <v:rect id="_x0000_i1079" style="width:0;height:1.5pt" o:hralign="center" o:hrstd="t" o:hr="t" fillcolor="#a0a0a0" stroked="f"/>
        </w:pict>
      </w:r>
    </w:p>
    <w:p w14:paraId="5821ABBA" w14:textId="77777777" w:rsidR="000F3006" w:rsidRPr="000F3006" w:rsidRDefault="000F3006" w:rsidP="000F3006">
      <w:pPr>
        <w:numPr>
          <w:ilvl w:val="0"/>
          <w:numId w:val="43"/>
        </w:numPr>
        <w:tabs>
          <w:tab w:val="num" w:pos="360"/>
        </w:tabs>
        <w:rPr>
          <w:b/>
          <w:bCs/>
          <w:lang w:val="en-IN"/>
        </w:rPr>
      </w:pPr>
      <w:r w:rsidRPr="000F3006">
        <w:rPr>
          <w:rFonts w:ascii="Segoe UI Emoji" w:hAnsi="Segoe UI Emoji" w:cs="Segoe UI Emoji"/>
          <w:b/>
          <w:bCs/>
          <w:sz w:val="48"/>
          <w:szCs w:val="48"/>
          <w:lang w:val="en-IN"/>
        </w:rPr>
        <w:t>🎯</w:t>
      </w:r>
      <w:r w:rsidRPr="000F3006">
        <w:rPr>
          <w:b/>
          <w:bCs/>
          <w:lang w:val="en-IN"/>
        </w:rPr>
        <w:t xml:space="preserve"> Core Thesis:</w:t>
      </w:r>
    </w:p>
    <w:p w14:paraId="1EC5D69D" w14:textId="77777777" w:rsidR="000F3006" w:rsidRPr="000F3006" w:rsidRDefault="000F3006" w:rsidP="000F3006">
      <w:pPr>
        <w:rPr>
          <w:lang w:val="en-IN"/>
        </w:rPr>
      </w:pPr>
      <w:r w:rsidRPr="000F3006">
        <w:rPr>
          <w:lang w:val="en-IN"/>
        </w:rPr>
        <w:t>“While Data Science and AI provide powerful tools for extracting insights and automating tasks, it is Software Development that forms the backbone of innovation, enabling the deployment, scalability, and real-world impact of these technologies.”</w:t>
      </w:r>
    </w:p>
    <w:p w14:paraId="26C708EC" w14:textId="77777777" w:rsidR="000F3006" w:rsidRPr="000F3006" w:rsidRDefault="000F3006" w:rsidP="000F3006">
      <w:pPr>
        <w:rPr>
          <w:lang w:val="en-IN"/>
        </w:rPr>
      </w:pPr>
      <w:r w:rsidRPr="000F3006">
        <w:rPr>
          <w:lang w:val="en-IN"/>
        </w:rPr>
        <w:pict w14:anchorId="0E2300EF">
          <v:rect id="_x0000_i1080" style="width:0;height:1.5pt" o:hralign="center" o:hrstd="t" o:hr="t" fillcolor="#a0a0a0" stroked="f"/>
        </w:pict>
      </w:r>
    </w:p>
    <w:p w14:paraId="3CAE0EF1" w14:textId="77777777" w:rsidR="000F3006" w:rsidRPr="000F3006" w:rsidRDefault="000F3006" w:rsidP="000F3006">
      <w:pPr>
        <w:numPr>
          <w:ilvl w:val="0"/>
          <w:numId w:val="43"/>
        </w:numPr>
        <w:tabs>
          <w:tab w:val="num" w:pos="360"/>
        </w:tabs>
        <w:rPr>
          <w:b/>
          <w:bCs/>
          <w:lang w:val="en-IN"/>
        </w:rPr>
      </w:pPr>
      <w:r w:rsidRPr="000F3006">
        <w:rPr>
          <w:rFonts w:ascii="Segoe UI Emoji" w:hAnsi="Segoe UI Emoji" w:cs="Segoe UI Emoji"/>
          <w:b/>
          <w:bCs/>
          <w:lang w:val="en-IN"/>
        </w:rPr>
        <w:t>🔑</w:t>
      </w:r>
      <w:r w:rsidRPr="000F3006">
        <w:rPr>
          <w:b/>
          <w:bCs/>
          <w:lang w:val="en-IN"/>
        </w:rPr>
        <w:t xml:space="preserve"> Key Points in Favor of Development</w:t>
      </w:r>
    </w:p>
    <w:p w14:paraId="7C7FF8C8" w14:textId="77777777" w:rsidR="000F3006" w:rsidRPr="000F3006" w:rsidRDefault="000F3006" w:rsidP="000F3006">
      <w:pPr>
        <w:numPr>
          <w:ilvl w:val="0"/>
          <w:numId w:val="43"/>
        </w:numPr>
        <w:tabs>
          <w:tab w:val="num" w:pos="360"/>
        </w:tabs>
        <w:rPr>
          <w:b/>
          <w:bCs/>
          <w:lang w:val="en-IN"/>
        </w:rPr>
      </w:pPr>
      <w:r w:rsidRPr="000F3006">
        <w:rPr>
          <w:b/>
          <w:bCs/>
          <w:lang w:val="en-IN"/>
        </w:rPr>
        <w:t>1. Foundational Role</w:t>
      </w:r>
    </w:p>
    <w:p w14:paraId="54780A90" w14:textId="77777777" w:rsidR="000F3006" w:rsidRPr="000F3006" w:rsidRDefault="000F3006" w:rsidP="000F3006">
      <w:pPr>
        <w:numPr>
          <w:ilvl w:val="0"/>
          <w:numId w:val="44"/>
        </w:numPr>
        <w:rPr>
          <w:lang w:val="en-IN"/>
        </w:rPr>
      </w:pPr>
      <w:r w:rsidRPr="000F3006">
        <w:rPr>
          <w:b/>
          <w:bCs/>
          <w:lang w:val="en-IN"/>
        </w:rPr>
        <w:t>Without developers, AI doesn't reach users.</w:t>
      </w:r>
      <w:r w:rsidRPr="000F3006">
        <w:rPr>
          <w:lang w:val="en-IN"/>
        </w:rPr>
        <w:t xml:space="preserve"> Data science models are useless without apps, websites, or platforms to integrate and deliver them.</w:t>
      </w:r>
    </w:p>
    <w:p w14:paraId="1C3A2489" w14:textId="77777777" w:rsidR="000F3006" w:rsidRPr="000F3006" w:rsidRDefault="000F3006" w:rsidP="000F3006">
      <w:pPr>
        <w:numPr>
          <w:ilvl w:val="0"/>
          <w:numId w:val="44"/>
        </w:numPr>
        <w:rPr>
          <w:lang w:val="en-IN"/>
        </w:rPr>
      </w:pPr>
      <w:r w:rsidRPr="000F3006">
        <w:rPr>
          <w:lang w:val="en-IN"/>
        </w:rPr>
        <w:t xml:space="preserve">Software development is what transforms ideas and algorithms into </w:t>
      </w:r>
      <w:r w:rsidRPr="000F3006">
        <w:rPr>
          <w:b/>
          <w:bCs/>
          <w:lang w:val="en-IN"/>
        </w:rPr>
        <w:t>usable products.</w:t>
      </w:r>
    </w:p>
    <w:p w14:paraId="7D9856A9" w14:textId="77777777" w:rsidR="000F3006" w:rsidRPr="000F3006" w:rsidRDefault="000F3006" w:rsidP="000F3006">
      <w:pPr>
        <w:rPr>
          <w:lang w:val="en-IN"/>
        </w:rPr>
      </w:pPr>
      <w:r w:rsidRPr="000F3006">
        <w:rPr>
          <w:lang w:val="en-IN"/>
        </w:rPr>
        <w:t>“You can have the best AI model in the world, but without an API, interface, or integration pipeline—it's just code on someone's laptop.”</w:t>
      </w:r>
    </w:p>
    <w:p w14:paraId="584188C1" w14:textId="77777777" w:rsidR="000F3006" w:rsidRPr="000F3006" w:rsidRDefault="000F3006" w:rsidP="000F3006">
      <w:pPr>
        <w:rPr>
          <w:lang w:val="en-IN"/>
        </w:rPr>
      </w:pPr>
      <w:r w:rsidRPr="000F3006">
        <w:rPr>
          <w:lang w:val="en-IN"/>
        </w:rPr>
        <w:pict w14:anchorId="6FE797C7">
          <v:rect id="_x0000_i1081" style="width:0;height:1.5pt" o:hralign="center" o:hrstd="t" o:hr="t" fillcolor="#a0a0a0" stroked="f"/>
        </w:pict>
      </w:r>
    </w:p>
    <w:p w14:paraId="65283B96" w14:textId="77777777" w:rsidR="000F3006" w:rsidRPr="000F3006" w:rsidRDefault="000F3006" w:rsidP="000F3006">
      <w:pPr>
        <w:numPr>
          <w:ilvl w:val="0"/>
          <w:numId w:val="43"/>
        </w:numPr>
        <w:tabs>
          <w:tab w:val="num" w:pos="360"/>
        </w:tabs>
        <w:rPr>
          <w:b/>
          <w:bCs/>
          <w:lang w:val="en-IN"/>
        </w:rPr>
      </w:pPr>
      <w:r w:rsidRPr="000F3006">
        <w:rPr>
          <w:b/>
          <w:bCs/>
          <w:lang w:val="en-IN"/>
        </w:rPr>
        <w:t>2. Scalability &amp; Maintenance</w:t>
      </w:r>
    </w:p>
    <w:p w14:paraId="5382E3C6" w14:textId="77777777" w:rsidR="000F3006" w:rsidRPr="000F3006" w:rsidRDefault="000F3006" w:rsidP="000F3006">
      <w:pPr>
        <w:numPr>
          <w:ilvl w:val="0"/>
          <w:numId w:val="45"/>
        </w:numPr>
        <w:rPr>
          <w:lang w:val="en-IN"/>
        </w:rPr>
      </w:pPr>
      <w:r w:rsidRPr="000F3006">
        <w:rPr>
          <w:lang w:val="en-IN"/>
        </w:rPr>
        <w:t xml:space="preserve">Developers ensure </w:t>
      </w:r>
      <w:r w:rsidRPr="000F3006">
        <w:rPr>
          <w:b/>
          <w:bCs/>
          <w:lang w:val="en-IN"/>
        </w:rPr>
        <w:t>long-term maintainability</w:t>
      </w:r>
      <w:r w:rsidRPr="000F3006">
        <w:rPr>
          <w:lang w:val="en-IN"/>
        </w:rPr>
        <w:t xml:space="preserve"> of AI systems.</w:t>
      </w:r>
    </w:p>
    <w:p w14:paraId="5F690D8D" w14:textId="77777777" w:rsidR="000F3006" w:rsidRPr="000F3006" w:rsidRDefault="000F3006" w:rsidP="000F3006">
      <w:pPr>
        <w:numPr>
          <w:ilvl w:val="0"/>
          <w:numId w:val="45"/>
        </w:numPr>
        <w:rPr>
          <w:lang w:val="en-IN"/>
        </w:rPr>
      </w:pPr>
      <w:r w:rsidRPr="000F3006">
        <w:rPr>
          <w:lang w:val="en-IN"/>
        </w:rPr>
        <w:t xml:space="preserve">ML and AI need </w:t>
      </w:r>
      <w:proofErr w:type="spellStart"/>
      <w:r w:rsidRPr="000F3006">
        <w:rPr>
          <w:b/>
          <w:bCs/>
          <w:lang w:val="en-IN"/>
        </w:rPr>
        <w:t>devops</w:t>
      </w:r>
      <w:proofErr w:type="spellEnd"/>
      <w:r w:rsidRPr="000F3006">
        <w:rPr>
          <w:b/>
          <w:bCs/>
          <w:lang w:val="en-IN"/>
        </w:rPr>
        <w:t>, CI/CD pipelines, cloud infrastructure, and software architecture</w:t>
      </w:r>
      <w:r w:rsidRPr="000F3006">
        <w:rPr>
          <w:lang w:val="en-IN"/>
        </w:rPr>
        <w:t>—all developer domains.</w:t>
      </w:r>
    </w:p>
    <w:p w14:paraId="5C39C645" w14:textId="77777777" w:rsidR="000F3006" w:rsidRPr="000F3006" w:rsidRDefault="000F3006" w:rsidP="000F3006">
      <w:pPr>
        <w:rPr>
          <w:lang w:val="en-IN"/>
        </w:rPr>
      </w:pPr>
      <w:r w:rsidRPr="000F3006">
        <w:rPr>
          <w:lang w:val="en-IN"/>
        </w:rPr>
        <w:t>AI experiments are prototypes. Developers make them scalable, reliable systems.</w:t>
      </w:r>
    </w:p>
    <w:p w14:paraId="2F781C0F" w14:textId="77777777" w:rsidR="000F3006" w:rsidRPr="000F3006" w:rsidRDefault="000F3006" w:rsidP="000F3006">
      <w:pPr>
        <w:rPr>
          <w:lang w:val="en-IN"/>
        </w:rPr>
      </w:pPr>
      <w:r w:rsidRPr="000F3006">
        <w:rPr>
          <w:lang w:val="en-IN"/>
        </w:rPr>
        <w:pict w14:anchorId="22B6AE06">
          <v:rect id="_x0000_i1082" style="width:0;height:1.5pt" o:hralign="center" o:hrstd="t" o:hr="t" fillcolor="#a0a0a0" stroked="f"/>
        </w:pict>
      </w:r>
    </w:p>
    <w:p w14:paraId="2DD940DE" w14:textId="77777777" w:rsidR="000F3006" w:rsidRPr="000F3006" w:rsidRDefault="000F3006" w:rsidP="000F3006">
      <w:pPr>
        <w:numPr>
          <w:ilvl w:val="0"/>
          <w:numId w:val="43"/>
        </w:numPr>
        <w:tabs>
          <w:tab w:val="num" w:pos="360"/>
        </w:tabs>
        <w:rPr>
          <w:b/>
          <w:bCs/>
          <w:lang w:val="en-IN"/>
        </w:rPr>
      </w:pPr>
      <w:r w:rsidRPr="000F3006">
        <w:rPr>
          <w:b/>
          <w:bCs/>
          <w:lang w:val="en-IN"/>
        </w:rPr>
        <w:t>3. User Experience &amp; Accessibility</w:t>
      </w:r>
    </w:p>
    <w:p w14:paraId="029A6130" w14:textId="77777777" w:rsidR="000F3006" w:rsidRPr="000F3006" w:rsidRDefault="000F3006" w:rsidP="000F3006">
      <w:pPr>
        <w:numPr>
          <w:ilvl w:val="0"/>
          <w:numId w:val="46"/>
        </w:numPr>
        <w:rPr>
          <w:lang w:val="en-IN"/>
        </w:rPr>
      </w:pPr>
      <w:r w:rsidRPr="000F3006">
        <w:rPr>
          <w:lang w:val="en-IN"/>
        </w:rPr>
        <w:t xml:space="preserve">Development focuses on the </w:t>
      </w:r>
      <w:r w:rsidRPr="000F3006">
        <w:rPr>
          <w:b/>
          <w:bCs/>
          <w:lang w:val="en-IN"/>
        </w:rPr>
        <w:t>end-user experience</w:t>
      </w:r>
      <w:r w:rsidRPr="000F3006">
        <w:rPr>
          <w:lang w:val="en-IN"/>
        </w:rPr>
        <w:t>, ensuring that systems are intuitive and accessible.</w:t>
      </w:r>
    </w:p>
    <w:p w14:paraId="778F2E6C" w14:textId="77777777" w:rsidR="000F3006" w:rsidRPr="000F3006" w:rsidRDefault="000F3006" w:rsidP="000F3006">
      <w:pPr>
        <w:numPr>
          <w:ilvl w:val="0"/>
          <w:numId w:val="46"/>
        </w:numPr>
        <w:rPr>
          <w:lang w:val="en-IN"/>
        </w:rPr>
      </w:pPr>
      <w:r w:rsidRPr="000F3006">
        <w:rPr>
          <w:lang w:val="en-IN"/>
        </w:rPr>
        <w:t xml:space="preserve">No matter how smart the algorithm is, users won't adopt it unless the </w:t>
      </w:r>
      <w:r w:rsidRPr="000F3006">
        <w:rPr>
          <w:b/>
          <w:bCs/>
          <w:lang w:val="en-IN"/>
        </w:rPr>
        <w:t>frontend/backend systems are solid.</w:t>
      </w:r>
    </w:p>
    <w:p w14:paraId="4AF4EA16" w14:textId="77777777" w:rsidR="000F3006" w:rsidRPr="000F3006" w:rsidRDefault="000F3006" w:rsidP="000F3006">
      <w:pPr>
        <w:rPr>
          <w:lang w:val="en-IN"/>
        </w:rPr>
      </w:pPr>
      <w:r w:rsidRPr="000F3006">
        <w:rPr>
          <w:lang w:val="en-IN"/>
        </w:rPr>
        <w:pict w14:anchorId="553ED20D">
          <v:rect id="_x0000_i1083" style="width:0;height:1.5pt" o:hralign="center" o:hrstd="t" o:hr="t" fillcolor="#a0a0a0" stroked="f"/>
        </w:pict>
      </w:r>
    </w:p>
    <w:p w14:paraId="30C51A58" w14:textId="77777777" w:rsidR="000F3006" w:rsidRPr="000F3006" w:rsidRDefault="000F3006" w:rsidP="000F3006">
      <w:pPr>
        <w:numPr>
          <w:ilvl w:val="0"/>
          <w:numId w:val="43"/>
        </w:numPr>
        <w:tabs>
          <w:tab w:val="num" w:pos="360"/>
        </w:tabs>
        <w:rPr>
          <w:b/>
          <w:bCs/>
          <w:lang w:val="en-IN"/>
        </w:rPr>
      </w:pPr>
      <w:r w:rsidRPr="000F3006">
        <w:rPr>
          <w:b/>
          <w:bCs/>
          <w:lang w:val="en-IN"/>
        </w:rPr>
        <w:t>4. Breadth of Impact</w:t>
      </w:r>
    </w:p>
    <w:p w14:paraId="14907F55" w14:textId="77777777" w:rsidR="000F3006" w:rsidRPr="000F3006" w:rsidRDefault="000F3006" w:rsidP="000F3006">
      <w:pPr>
        <w:numPr>
          <w:ilvl w:val="0"/>
          <w:numId w:val="47"/>
        </w:numPr>
        <w:rPr>
          <w:lang w:val="en-IN"/>
        </w:rPr>
      </w:pPr>
      <w:r w:rsidRPr="000F3006">
        <w:rPr>
          <w:lang w:val="en-IN"/>
        </w:rPr>
        <w:t xml:space="preserve">Developers build </w:t>
      </w:r>
      <w:r w:rsidRPr="000F3006">
        <w:rPr>
          <w:b/>
          <w:bCs/>
          <w:lang w:val="en-IN"/>
        </w:rPr>
        <w:t>everything</w:t>
      </w:r>
      <w:r w:rsidRPr="000F3006">
        <w:rPr>
          <w:lang w:val="en-IN"/>
        </w:rPr>
        <w:t>—from banking apps to public health systems, not just data-driven tools.</w:t>
      </w:r>
    </w:p>
    <w:p w14:paraId="06719FCC" w14:textId="77777777" w:rsidR="000F3006" w:rsidRPr="000F3006" w:rsidRDefault="000F3006" w:rsidP="000F3006">
      <w:pPr>
        <w:numPr>
          <w:ilvl w:val="0"/>
          <w:numId w:val="47"/>
        </w:numPr>
        <w:rPr>
          <w:lang w:val="en-IN"/>
        </w:rPr>
      </w:pPr>
      <w:r w:rsidRPr="000F3006">
        <w:rPr>
          <w:lang w:val="en-IN"/>
        </w:rPr>
        <w:t xml:space="preserve">AI/DS are </w:t>
      </w:r>
      <w:r w:rsidRPr="000F3006">
        <w:rPr>
          <w:b/>
          <w:bCs/>
          <w:lang w:val="en-IN"/>
        </w:rPr>
        <w:t>narrower</w:t>
      </w:r>
      <w:r w:rsidRPr="000F3006">
        <w:rPr>
          <w:lang w:val="en-IN"/>
        </w:rPr>
        <w:t xml:space="preserve"> in scope. Development touches every industry, every sector.</w:t>
      </w:r>
    </w:p>
    <w:p w14:paraId="500C0643" w14:textId="77777777" w:rsidR="000F3006" w:rsidRPr="000F3006" w:rsidRDefault="000F3006" w:rsidP="000F3006">
      <w:pPr>
        <w:rPr>
          <w:lang w:val="en-IN"/>
        </w:rPr>
      </w:pPr>
      <w:r w:rsidRPr="000F3006">
        <w:rPr>
          <w:lang w:val="en-IN"/>
        </w:rPr>
        <w:pict w14:anchorId="660D2D90">
          <v:rect id="_x0000_i1084" style="width:0;height:1.5pt" o:hralign="center" o:hrstd="t" o:hr="t" fillcolor="#a0a0a0" stroked="f"/>
        </w:pict>
      </w:r>
    </w:p>
    <w:p w14:paraId="7859182C" w14:textId="77777777" w:rsidR="000F3006" w:rsidRPr="000F3006" w:rsidRDefault="000F3006" w:rsidP="000F3006">
      <w:pPr>
        <w:numPr>
          <w:ilvl w:val="0"/>
          <w:numId w:val="43"/>
        </w:numPr>
        <w:tabs>
          <w:tab w:val="num" w:pos="360"/>
        </w:tabs>
        <w:rPr>
          <w:b/>
          <w:bCs/>
          <w:lang w:val="en-IN"/>
        </w:rPr>
      </w:pPr>
      <w:r w:rsidRPr="000F3006">
        <w:rPr>
          <w:b/>
          <w:bCs/>
          <w:lang w:val="en-IN"/>
        </w:rPr>
        <w:t>5. Dependency of AI on Development</w:t>
      </w:r>
    </w:p>
    <w:p w14:paraId="0D01360A" w14:textId="77777777" w:rsidR="000F3006" w:rsidRPr="000F3006" w:rsidRDefault="000F3006" w:rsidP="000F3006">
      <w:pPr>
        <w:numPr>
          <w:ilvl w:val="0"/>
          <w:numId w:val="48"/>
        </w:numPr>
        <w:rPr>
          <w:lang w:val="en-IN"/>
        </w:rPr>
      </w:pPr>
      <w:r w:rsidRPr="000F3006">
        <w:rPr>
          <w:lang w:val="en-IN"/>
        </w:rPr>
        <w:t>Data scientists rely heavily on developers for:</w:t>
      </w:r>
    </w:p>
    <w:p w14:paraId="0282E066" w14:textId="77777777" w:rsidR="000F3006" w:rsidRPr="000F3006" w:rsidRDefault="000F3006" w:rsidP="000F3006">
      <w:pPr>
        <w:numPr>
          <w:ilvl w:val="1"/>
          <w:numId w:val="48"/>
        </w:numPr>
        <w:rPr>
          <w:lang w:val="en-IN"/>
        </w:rPr>
      </w:pPr>
      <w:r w:rsidRPr="000F3006">
        <w:rPr>
          <w:b/>
          <w:bCs/>
          <w:lang w:val="en-IN"/>
        </w:rPr>
        <w:t>Data pipelines</w:t>
      </w:r>
    </w:p>
    <w:p w14:paraId="71E75675" w14:textId="77777777" w:rsidR="000F3006" w:rsidRPr="000F3006" w:rsidRDefault="000F3006" w:rsidP="000F3006">
      <w:pPr>
        <w:numPr>
          <w:ilvl w:val="1"/>
          <w:numId w:val="48"/>
        </w:numPr>
        <w:rPr>
          <w:lang w:val="en-IN"/>
        </w:rPr>
      </w:pPr>
      <w:r w:rsidRPr="000F3006">
        <w:rPr>
          <w:b/>
          <w:bCs/>
          <w:lang w:val="en-IN"/>
        </w:rPr>
        <w:t>Model deployment</w:t>
      </w:r>
    </w:p>
    <w:p w14:paraId="52ECC98E" w14:textId="77777777" w:rsidR="000F3006" w:rsidRPr="000F3006" w:rsidRDefault="000F3006" w:rsidP="000F3006">
      <w:pPr>
        <w:numPr>
          <w:ilvl w:val="1"/>
          <w:numId w:val="48"/>
        </w:numPr>
        <w:rPr>
          <w:lang w:val="en-IN"/>
        </w:rPr>
      </w:pPr>
      <w:r w:rsidRPr="000F3006">
        <w:rPr>
          <w:b/>
          <w:bCs/>
          <w:lang w:val="en-IN"/>
        </w:rPr>
        <w:t>Backend services</w:t>
      </w:r>
    </w:p>
    <w:p w14:paraId="60FD3183" w14:textId="77777777" w:rsidR="000F3006" w:rsidRPr="000F3006" w:rsidRDefault="000F3006" w:rsidP="000F3006">
      <w:pPr>
        <w:numPr>
          <w:ilvl w:val="0"/>
          <w:numId w:val="48"/>
        </w:numPr>
        <w:rPr>
          <w:lang w:val="en-IN"/>
        </w:rPr>
      </w:pPr>
      <w:r w:rsidRPr="000F3006">
        <w:rPr>
          <w:lang w:val="en-IN"/>
        </w:rPr>
        <w:t>Devs often end up translating AI outputs into production code.</w:t>
      </w:r>
    </w:p>
    <w:p w14:paraId="6C616220" w14:textId="77777777" w:rsidR="000F3006" w:rsidRPr="000F3006" w:rsidRDefault="000F3006" w:rsidP="000F3006">
      <w:pPr>
        <w:rPr>
          <w:lang w:val="en-IN"/>
        </w:rPr>
      </w:pPr>
      <w:r w:rsidRPr="000F3006">
        <w:rPr>
          <w:lang w:val="en-IN"/>
        </w:rPr>
        <w:pict w14:anchorId="2299DC49">
          <v:rect id="_x0000_i1085" style="width:0;height:1.5pt" o:hralign="center" o:hrstd="t" o:hr="t" fillcolor="#a0a0a0" stroked="f"/>
        </w:pict>
      </w:r>
    </w:p>
    <w:p w14:paraId="6EFE6945" w14:textId="77777777" w:rsidR="000F3006" w:rsidRPr="000F3006" w:rsidRDefault="000F3006" w:rsidP="000F3006">
      <w:pPr>
        <w:numPr>
          <w:ilvl w:val="0"/>
          <w:numId w:val="43"/>
        </w:numPr>
        <w:tabs>
          <w:tab w:val="num" w:pos="360"/>
        </w:tabs>
        <w:rPr>
          <w:b/>
          <w:bCs/>
          <w:lang w:val="en-IN"/>
        </w:rPr>
      </w:pPr>
      <w:r w:rsidRPr="000F3006">
        <w:rPr>
          <w:b/>
          <w:bCs/>
          <w:lang w:val="en-IN"/>
        </w:rPr>
        <w:t>6. Speed of Innovation</w:t>
      </w:r>
    </w:p>
    <w:p w14:paraId="311981D1" w14:textId="77777777" w:rsidR="000F3006" w:rsidRPr="000F3006" w:rsidRDefault="000F3006" w:rsidP="000F3006">
      <w:pPr>
        <w:numPr>
          <w:ilvl w:val="0"/>
          <w:numId w:val="49"/>
        </w:numPr>
        <w:rPr>
          <w:lang w:val="en-IN"/>
        </w:rPr>
      </w:pPr>
      <w:r w:rsidRPr="000F3006">
        <w:rPr>
          <w:lang w:val="en-IN"/>
        </w:rPr>
        <w:t>AI models often take months to train and validate.</w:t>
      </w:r>
    </w:p>
    <w:p w14:paraId="3A95EB3E" w14:textId="77777777" w:rsidR="000F3006" w:rsidRPr="000F3006" w:rsidRDefault="000F3006" w:rsidP="000F3006">
      <w:pPr>
        <w:numPr>
          <w:ilvl w:val="0"/>
          <w:numId w:val="49"/>
        </w:numPr>
        <w:rPr>
          <w:lang w:val="en-IN"/>
        </w:rPr>
      </w:pPr>
      <w:r w:rsidRPr="000F3006">
        <w:rPr>
          <w:lang w:val="en-IN"/>
        </w:rPr>
        <w:t>Developers can rapidly create MVPs, iterate on user feedback, and ship updates continuously.</w:t>
      </w:r>
    </w:p>
    <w:p w14:paraId="246E8BD5" w14:textId="77777777" w:rsidR="000F3006" w:rsidRPr="000F3006" w:rsidRDefault="000F3006" w:rsidP="000F3006">
      <w:pPr>
        <w:rPr>
          <w:lang w:val="en-IN"/>
        </w:rPr>
      </w:pPr>
      <w:r w:rsidRPr="000F3006">
        <w:rPr>
          <w:lang w:val="en-IN"/>
        </w:rPr>
        <w:t>Development is agile. Data science is experimental.</w:t>
      </w:r>
    </w:p>
    <w:p w14:paraId="3FF729D8" w14:textId="77777777" w:rsidR="000F3006" w:rsidRPr="000F3006" w:rsidRDefault="000F3006" w:rsidP="000F3006">
      <w:pPr>
        <w:rPr>
          <w:lang w:val="en-IN"/>
        </w:rPr>
      </w:pPr>
      <w:r w:rsidRPr="000F3006">
        <w:rPr>
          <w:lang w:val="en-IN"/>
        </w:rPr>
        <w:pict w14:anchorId="03A49060">
          <v:rect id="_x0000_i1086" style="width:0;height:1.5pt" o:hralign="center" o:hrstd="t" o:hr="t" fillcolor="#a0a0a0" stroked="f"/>
        </w:pict>
      </w:r>
    </w:p>
    <w:p w14:paraId="080D178B" w14:textId="77777777" w:rsidR="000F3006" w:rsidRPr="000F3006" w:rsidRDefault="000F3006" w:rsidP="000F3006">
      <w:pPr>
        <w:numPr>
          <w:ilvl w:val="0"/>
          <w:numId w:val="43"/>
        </w:numPr>
        <w:tabs>
          <w:tab w:val="num" w:pos="360"/>
        </w:tabs>
        <w:rPr>
          <w:b/>
          <w:bCs/>
          <w:lang w:val="en-IN"/>
        </w:rPr>
      </w:pPr>
      <w:r w:rsidRPr="000F3006">
        <w:rPr>
          <w:rFonts w:ascii="Segoe UI Emoji" w:hAnsi="Segoe UI Emoji" w:cs="Segoe UI Emoji"/>
          <w:b/>
          <w:bCs/>
          <w:lang w:val="en-IN"/>
        </w:rPr>
        <w:t>📢</w:t>
      </w:r>
      <w:r w:rsidRPr="000F3006">
        <w:rPr>
          <w:b/>
          <w:bCs/>
          <w:lang w:val="en-IN"/>
        </w:rPr>
        <w:t xml:space="preserve"> Rebuttal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3"/>
        <w:gridCol w:w="6207"/>
      </w:tblGrid>
      <w:tr w:rsidR="000F3006" w:rsidRPr="000F3006" w14:paraId="1B7D6688" w14:textId="77777777" w:rsidTr="000F3006">
        <w:trPr>
          <w:tblHeader/>
          <w:tblCellSpacing w:w="15" w:type="dxa"/>
        </w:trPr>
        <w:tc>
          <w:tcPr>
            <w:tcW w:w="0" w:type="auto"/>
            <w:vAlign w:val="center"/>
            <w:hideMark/>
          </w:tcPr>
          <w:p w14:paraId="794CDB53" w14:textId="77777777" w:rsidR="000F3006" w:rsidRPr="000F3006" w:rsidRDefault="000F3006" w:rsidP="000F3006">
            <w:pPr>
              <w:rPr>
                <w:b/>
                <w:bCs/>
                <w:lang w:val="en-IN"/>
              </w:rPr>
            </w:pPr>
            <w:r w:rsidRPr="000F3006">
              <w:rPr>
                <w:b/>
                <w:bCs/>
                <w:lang w:val="en-IN"/>
              </w:rPr>
              <w:t>Argument from AI Side</w:t>
            </w:r>
          </w:p>
        </w:tc>
        <w:tc>
          <w:tcPr>
            <w:tcW w:w="0" w:type="auto"/>
            <w:vAlign w:val="center"/>
            <w:hideMark/>
          </w:tcPr>
          <w:p w14:paraId="14870953" w14:textId="77777777" w:rsidR="000F3006" w:rsidRPr="000F3006" w:rsidRDefault="000F3006" w:rsidP="000F3006">
            <w:pPr>
              <w:rPr>
                <w:b/>
                <w:bCs/>
                <w:lang w:val="en-IN"/>
              </w:rPr>
            </w:pPr>
            <w:r w:rsidRPr="000F3006">
              <w:rPr>
                <w:b/>
                <w:bCs/>
                <w:lang w:val="en-IN"/>
              </w:rPr>
              <w:t>Your Counter</w:t>
            </w:r>
          </w:p>
        </w:tc>
      </w:tr>
      <w:tr w:rsidR="000F3006" w:rsidRPr="000F3006" w14:paraId="45B84911" w14:textId="77777777" w:rsidTr="000F3006">
        <w:trPr>
          <w:tblCellSpacing w:w="15" w:type="dxa"/>
        </w:trPr>
        <w:tc>
          <w:tcPr>
            <w:tcW w:w="0" w:type="auto"/>
            <w:vAlign w:val="center"/>
            <w:hideMark/>
          </w:tcPr>
          <w:p w14:paraId="34D33DC8" w14:textId="77777777" w:rsidR="000F3006" w:rsidRPr="000F3006" w:rsidRDefault="000F3006" w:rsidP="000F3006">
            <w:pPr>
              <w:rPr>
                <w:lang w:val="en-IN"/>
              </w:rPr>
            </w:pPr>
            <w:r w:rsidRPr="000F3006">
              <w:rPr>
                <w:lang w:val="en-IN"/>
              </w:rPr>
              <w:t>“AI automates work, replaces jobs”</w:t>
            </w:r>
          </w:p>
        </w:tc>
        <w:tc>
          <w:tcPr>
            <w:tcW w:w="0" w:type="auto"/>
            <w:vAlign w:val="center"/>
            <w:hideMark/>
          </w:tcPr>
          <w:p w14:paraId="26F5FB59" w14:textId="77777777" w:rsidR="000F3006" w:rsidRPr="000F3006" w:rsidRDefault="000F3006" w:rsidP="000F3006">
            <w:pPr>
              <w:rPr>
                <w:lang w:val="en-IN"/>
              </w:rPr>
            </w:pPr>
            <w:r w:rsidRPr="000F3006">
              <w:rPr>
                <w:lang w:val="en-IN"/>
              </w:rPr>
              <w:t xml:space="preserve">Developers </w:t>
            </w:r>
            <w:r w:rsidRPr="000F3006">
              <w:rPr>
                <w:i/>
                <w:iCs/>
                <w:lang w:val="en-IN"/>
              </w:rPr>
              <w:t>build</w:t>
            </w:r>
            <w:r w:rsidRPr="000F3006">
              <w:rPr>
                <w:lang w:val="en-IN"/>
              </w:rPr>
              <w:t xml:space="preserve"> the automation and tools to manage it responsibly.</w:t>
            </w:r>
          </w:p>
        </w:tc>
      </w:tr>
      <w:tr w:rsidR="000F3006" w:rsidRPr="000F3006" w14:paraId="71750BA4" w14:textId="77777777" w:rsidTr="000F3006">
        <w:trPr>
          <w:tblCellSpacing w:w="15" w:type="dxa"/>
        </w:trPr>
        <w:tc>
          <w:tcPr>
            <w:tcW w:w="0" w:type="auto"/>
            <w:vAlign w:val="center"/>
            <w:hideMark/>
          </w:tcPr>
          <w:p w14:paraId="49D7F2CF" w14:textId="77777777" w:rsidR="000F3006" w:rsidRPr="000F3006" w:rsidRDefault="000F3006" w:rsidP="000F3006">
            <w:pPr>
              <w:rPr>
                <w:lang w:val="en-IN"/>
              </w:rPr>
            </w:pPr>
            <w:r w:rsidRPr="000F3006">
              <w:rPr>
                <w:lang w:val="en-IN"/>
              </w:rPr>
              <w:t>“AI is the future”</w:t>
            </w:r>
          </w:p>
        </w:tc>
        <w:tc>
          <w:tcPr>
            <w:tcW w:w="0" w:type="auto"/>
            <w:vAlign w:val="center"/>
            <w:hideMark/>
          </w:tcPr>
          <w:p w14:paraId="7C8ABCAC" w14:textId="77777777" w:rsidR="000F3006" w:rsidRPr="000F3006" w:rsidRDefault="000F3006" w:rsidP="000F3006">
            <w:pPr>
              <w:rPr>
                <w:lang w:val="en-IN"/>
              </w:rPr>
            </w:pPr>
            <w:r w:rsidRPr="000F3006">
              <w:rPr>
                <w:lang w:val="en-IN"/>
              </w:rPr>
              <w:t xml:space="preserve">It’s development that ensures the future is </w:t>
            </w:r>
            <w:r w:rsidRPr="000F3006">
              <w:rPr>
                <w:b/>
                <w:bCs/>
                <w:lang w:val="en-IN"/>
              </w:rPr>
              <w:t>usable, stable, and ethical</w:t>
            </w:r>
            <w:r w:rsidRPr="000F3006">
              <w:rPr>
                <w:lang w:val="en-IN"/>
              </w:rPr>
              <w:t>.</w:t>
            </w:r>
          </w:p>
        </w:tc>
      </w:tr>
      <w:tr w:rsidR="000F3006" w:rsidRPr="000F3006" w14:paraId="6363EFBD" w14:textId="77777777" w:rsidTr="000F3006">
        <w:trPr>
          <w:tblCellSpacing w:w="15" w:type="dxa"/>
        </w:trPr>
        <w:tc>
          <w:tcPr>
            <w:tcW w:w="0" w:type="auto"/>
            <w:vAlign w:val="center"/>
            <w:hideMark/>
          </w:tcPr>
          <w:p w14:paraId="324C87D8" w14:textId="77777777" w:rsidR="000F3006" w:rsidRPr="000F3006" w:rsidRDefault="000F3006" w:rsidP="000F3006">
            <w:pPr>
              <w:rPr>
                <w:lang w:val="en-IN"/>
              </w:rPr>
            </w:pPr>
            <w:r w:rsidRPr="000F3006">
              <w:rPr>
                <w:lang w:val="en-IN"/>
              </w:rPr>
              <w:t>“Data science drives insights”</w:t>
            </w:r>
          </w:p>
        </w:tc>
        <w:tc>
          <w:tcPr>
            <w:tcW w:w="0" w:type="auto"/>
            <w:vAlign w:val="center"/>
            <w:hideMark/>
          </w:tcPr>
          <w:p w14:paraId="3D042749" w14:textId="77777777" w:rsidR="000F3006" w:rsidRPr="000F3006" w:rsidRDefault="000F3006" w:rsidP="000F3006">
            <w:pPr>
              <w:rPr>
                <w:lang w:val="en-IN"/>
              </w:rPr>
            </w:pPr>
            <w:r w:rsidRPr="000F3006">
              <w:rPr>
                <w:lang w:val="en-IN"/>
              </w:rPr>
              <w:t>Insights are just the beginning—</w:t>
            </w:r>
            <w:r w:rsidRPr="000F3006">
              <w:rPr>
                <w:b/>
                <w:bCs/>
                <w:lang w:val="en-IN"/>
              </w:rPr>
              <w:t>developers turn them into action</w:t>
            </w:r>
            <w:r w:rsidRPr="000F3006">
              <w:rPr>
                <w:lang w:val="en-IN"/>
              </w:rPr>
              <w:t>.</w:t>
            </w:r>
          </w:p>
        </w:tc>
      </w:tr>
    </w:tbl>
    <w:p w14:paraId="0BF105CC" w14:textId="77777777" w:rsidR="000F3006" w:rsidRPr="000F3006" w:rsidRDefault="000F3006" w:rsidP="000F3006">
      <w:pPr>
        <w:rPr>
          <w:lang w:val="en-IN"/>
        </w:rPr>
      </w:pPr>
      <w:r w:rsidRPr="000F3006">
        <w:rPr>
          <w:lang w:val="en-IN"/>
        </w:rPr>
        <w:pict w14:anchorId="5B435AA9">
          <v:rect id="_x0000_i1087" style="width:0;height:1.5pt" o:hralign="center" o:hrstd="t" o:hr="t" fillcolor="#a0a0a0" stroked="f"/>
        </w:pict>
      </w:r>
    </w:p>
    <w:p w14:paraId="3878184F" w14:textId="77777777" w:rsidR="000F3006" w:rsidRPr="000F3006" w:rsidRDefault="000F3006" w:rsidP="000F3006">
      <w:pPr>
        <w:numPr>
          <w:ilvl w:val="0"/>
          <w:numId w:val="43"/>
        </w:numPr>
        <w:tabs>
          <w:tab w:val="num" w:pos="360"/>
        </w:tabs>
        <w:rPr>
          <w:b/>
          <w:bCs/>
          <w:lang w:val="en-IN"/>
        </w:rPr>
      </w:pPr>
      <w:r w:rsidRPr="000F3006">
        <w:rPr>
          <w:rFonts w:ascii="Segoe UI Emoji" w:hAnsi="Segoe UI Emoji" w:cs="Segoe UI Emoji"/>
          <w:b/>
          <w:bCs/>
          <w:lang w:val="en-IN"/>
        </w:rPr>
        <w:t>🧠</w:t>
      </w:r>
      <w:r w:rsidRPr="000F3006">
        <w:rPr>
          <w:b/>
          <w:bCs/>
          <w:lang w:val="en-IN"/>
        </w:rPr>
        <w:t xml:space="preserve"> Memorable Closing Line:</w:t>
      </w:r>
    </w:p>
    <w:p w14:paraId="72496730" w14:textId="77777777" w:rsidR="000F3006" w:rsidRDefault="000F3006" w:rsidP="000F3006">
      <w:pPr>
        <w:rPr>
          <w:lang w:val="en-IN"/>
        </w:rPr>
      </w:pPr>
      <w:r w:rsidRPr="000F3006">
        <w:rPr>
          <w:lang w:val="en-IN"/>
        </w:rPr>
        <w:t>“AI may be the brain, but development is the body—without it, there’s no movement, no action, no impact.”</w:t>
      </w:r>
    </w:p>
    <w:p w14:paraId="2570C628" w14:textId="77777777" w:rsidR="00021F3C" w:rsidRDefault="00021F3C" w:rsidP="000F3006">
      <w:pPr>
        <w:rPr>
          <w:lang w:val="en-IN"/>
        </w:rPr>
      </w:pPr>
    </w:p>
    <w:p w14:paraId="1C50181F" w14:textId="77777777" w:rsidR="00021F3C" w:rsidRDefault="00021F3C" w:rsidP="000F3006">
      <w:pPr>
        <w:rPr>
          <w:lang w:val="en-IN"/>
        </w:rPr>
      </w:pPr>
    </w:p>
    <w:p w14:paraId="26FC643F" w14:textId="77777777" w:rsidR="00021F3C" w:rsidRPr="00021F3C" w:rsidRDefault="00021F3C" w:rsidP="00021F3C">
      <w:pPr>
        <w:rPr>
          <w:lang w:val="en-IN"/>
        </w:rPr>
      </w:pPr>
      <w:r w:rsidRPr="00021F3C">
        <w:rPr>
          <w:lang w:val="en-IN"/>
        </w:rPr>
        <w:t>.</w:t>
      </w:r>
    </w:p>
    <w:p w14:paraId="3B9E9DC1" w14:textId="77777777" w:rsidR="00021F3C" w:rsidRPr="00021F3C" w:rsidRDefault="00021F3C" w:rsidP="00021F3C">
      <w:pPr>
        <w:rPr>
          <w:lang w:val="en-IN"/>
        </w:rPr>
      </w:pPr>
      <w:r w:rsidRPr="00021F3C">
        <w:rPr>
          <w:lang w:val="en-IN"/>
        </w:rPr>
        <w:pict w14:anchorId="6584EDC3">
          <v:rect id="_x0000_i1151" style="width:0;height:1.5pt" o:hralign="center" o:hrstd="t" o:hr="t" fillcolor="#a0a0a0" stroked="f"/>
        </w:pict>
      </w:r>
    </w:p>
    <w:p w14:paraId="4F16B8EC" w14:textId="77777777" w:rsidR="00021F3C" w:rsidRPr="00021F3C" w:rsidRDefault="00021F3C" w:rsidP="00021F3C">
      <w:pPr>
        <w:numPr>
          <w:ilvl w:val="0"/>
          <w:numId w:val="43"/>
        </w:numPr>
        <w:tabs>
          <w:tab w:val="num" w:pos="360"/>
        </w:tabs>
        <w:rPr>
          <w:b/>
          <w:bCs/>
          <w:lang w:val="en-IN"/>
        </w:rPr>
      </w:pPr>
      <w:r w:rsidRPr="00021F3C">
        <w:rPr>
          <w:rFonts w:ascii="Segoe UI Emoji" w:hAnsi="Segoe UI Emoji" w:cs="Segoe UI Emoji"/>
          <w:b/>
          <w:bCs/>
          <w:lang w:val="en-IN"/>
        </w:rPr>
        <w:t>🧭</w:t>
      </w:r>
      <w:r w:rsidRPr="00021F3C">
        <w:rPr>
          <w:b/>
          <w:bCs/>
          <w:lang w:val="en-IN"/>
        </w:rPr>
        <w:t xml:space="preserve"> Debate Strategy Overview</w:t>
      </w:r>
    </w:p>
    <w:p w14:paraId="35C11E56" w14:textId="77777777" w:rsidR="00021F3C" w:rsidRPr="00021F3C" w:rsidRDefault="00021F3C" w:rsidP="00021F3C">
      <w:pPr>
        <w:numPr>
          <w:ilvl w:val="0"/>
          <w:numId w:val="50"/>
        </w:numPr>
        <w:rPr>
          <w:lang w:val="en-IN"/>
        </w:rPr>
      </w:pPr>
      <w:r w:rsidRPr="00021F3C">
        <w:rPr>
          <w:b/>
          <w:bCs/>
          <w:lang w:val="en-IN"/>
        </w:rPr>
        <w:t>Team Topic:</w:t>
      </w:r>
      <w:r w:rsidRPr="00021F3C">
        <w:rPr>
          <w:lang w:val="en-IN"/>
        </w:rPr>
        <w:t xml:space="preserve"> </w:t>
      </w:r>
      <w:r w:rsidRPr="00021F3C">
        <w:rPr>
          <w:i/>
          <w:iCs/>
          <w:lang w:val="en-IN"/>
        </w:rPr>
        <w:t>Development is more impactful and essential than Data Science/AI.</w:t>
      </w:r>
    </w:p>
    <w:p w14:paraId="4CB59299" w14:textId="77777777" w:rsidR="00021F3C" w:rsidRPr="00021F3C" w:rsidRDefault="00021F3C" w:rsidP="00021F3C">
      <w:pPr>
        <w:numPr>
          <w:ilvl w:val="0"/>
          <w:numId w:val="50"/>
        </w:numPr>
        <w:rPr>
          <w:lang w:val="en-IN"/>
        </w:rPr>
      </w:pPr>
      <w:r w:rsidRPr="00021F3C">
        <w:rPr>
          <w:b/>
          <w:bCs/>
          <w:lang w:val="en-IN"/>
        </w:rPr>
        <w:t>Goal:</w:t>
      </w:r>
      <w:r w:rsidRPr="00021F3C">
        <w:rPr>
          <w:lang w:val="en-IN"/>
        </w:rPr>
        <w:t xml:space="preserve"> Prove that without software development, data science/AI is incomplete, unscalable, and inaccessible.</w:t>
      </w:r>
    </w:p>
    <w:p w14:paraId="6CC5CAC0" w14:textId="77777777" w:rsidR="00021F3C" w:rsidRPr="00021F3C" w:rsidRDefault="00021F3C" w:rsidP="00021F3C">
      <w:pPr>
        <w:rPr>
          <w:lang w:val="en-IN"/>
        </w:rPr>
      </w:pPr>
      <w:r w:rsidRPr="00021F3C">
        <w:rPr>
          <w:lang w:val="en-IN"/>
        </w:rPr>
        <w:pict w14:anchorId="37A240A9">
          <v:rect id="_x0000_i1152" style="width:0;height:1.5pt" o:hralign="center" o:hrstd="t" o:hr="t" fillcolor="#a0a0a0" stroked="f"/>
        </w:pict>
      </w:r>
    </w:p>
    <w:p w14:paraId="7B00196A" w14:textId="77777777" w:rsidR="00021F3C" w:rsidRPr="00021F3C" w:rsidRDefault="00021F3C" w:rsidP="00021F3C">
      <w:pPr>
        <w:numPr>
          <w:ilvl w:val="0"/>
          <w:numId w:val="43"/>
        </w:numPr>
        <w:tabs>
          <w:tab w:val="num" w:pos="360"/>
        </w:tabs>
        <w:rPr>
          <w:b/>
          <w:bCs/>
          <w:lang w:val="en-IN"/>
        </w:rPr>
      </w:pPr>
      <w:r w:rsidRPr="00021F3C">
        <w:rPr>
          <w:rFonts w:ascii="Segoe UI Emoji" w:hAnsi="Segoe UI Emoji" w:cs="Segoe UI Emoji"/>
          <w:b/>
          <w:bCs/>
          <w:lang w:val="en-IN"/>
        </w:rPr>
        <w:t>⏱️</w:t>
      </w:r>
      <w:r w:rsidRPr="00021F3C">
        <w:rPr>
          <w:b/>
          <w:bCs/>
          <w:lang w:val="en-IN"/>
        </w:rPr>
        <w:t xml:space="preserve"> Time Breakdown (Team of 3–4 people)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5"/>
        <w:gridCol w:w="871"/>
        <w:gridCol w:w="4294"/>
        <w:gridCol w:w="1210"/>
      </w:tblGrid>
      <w:tr w:rsidR="00021F3C" w:rsidRPr="00021F3C" w14:paraId="221E959F" w14:textId="77777777" w:rsidTr="00021F3C">
        <w:trPr>
          <w:tblHeader/>
          <w:tblCellSpacing w:w="15" w:type="dxa"/>
        </w:trPr>
        <w:tc>
          <w:tcPr>
            <w:tcW w:w="0" w:type="auto"/>
            <w:vAlign w:val="center"/>
            <w:hideMark/>
          </w:tcPr>
          <w:p w14:paraId="4DDBE67A" w14:textId="77777777" w:rsidR="00021F3C" w:rsidRPr="00021F3C" w:rsidRDefault="00021F3C" w:rsidP="00021F3C">
            <w:pPr>
              <w:rPr>
                <w:b/>
                <w:bCs/>
                <w:lang w:val="en-IN"/>
              </w:rPr>
            </w:pPr>
            <w:r w:rsidRPr="00021F3C">
              <w:rPr>
                <w:b/>
                <w:bCs/>
                <w:lang w:val="en-IN"/>
              </w:rPr>
              <w:t>Segment</w:t>
            </w:r>
          </w:p>
        </w:tc>
        <w:tc>
          <w:tcPr>
            <w:tcW w:w="0" w:type="auto"/>
            <w:vAlign w:val="center"/>
            <w:hideMark/>
          </w:tcPr>
          <w:p w14:paraId="0825B09D" w14:textId="77777777" w:rsidR="00021F3C" w:rsidRPr="00021F3C" w:rsidRDefault="00021F3C" w:rsidP="00021F3C">
            <w:pPr>
              <w:rPr>
                <w:b/>
                <w:bCs/>
                <w:lang w:val="en-IN"/>
              </w:rPr>
            </w:pPr>
            <w:r w:rsidRPr="00021F3C">
              <w:rPr>
                <w:b/>
                <w:bCs/>
                <w:lang w:val="en-IN"/>
              </w:rPr>
              <w:t>Duration</w:t>
            </w:r>
          </w:p>
        </w:tc>
        <w:tc>
          <w:tcPr>
            <w:tcW w:w="0" w:type="auto"/>
            <w:vAlign w:val="center"/>
            <w:hideMark/>
          </w:tcPr>
          <w:p w14:paraId="28F525CB" w14:textId="77777777" w:rsidR="00021F3C" w:rsidRPr="00021F3C" w:rsidRDefault="00021F3C" w:rsidP="00021F3C">
            <w:pPr>
              <w:rPr>
                <w:b/>
                <w:bCs/>
                <w:lang w:val="en-IN"/>
              </w:rPr>
            </w:pPr>
            <w:r w:rsidRPr="00021F3C">
              <w:rPr>
                <w:b/>
                <w:bCs/>
                <w:lang w:val="en-IN"/>
              </w:rPr>
              <w:t>Content</w:t>
            </w:r>
          </w:p>
        </w:tc>
        <w:tc>
          <w:tcPr>
            <w:tcW w:w="0" w:type="auto"/>
            <w:vAlign w:val="center"/>
            <w:hideMark/>
          </w:tcPr>
          <w:p w14:paraId="5FB79D68" w14:textId="77777777" w:rsidR="00021F3C" w:rsidRPr="00021F3C" w:rsidRDefault="00021F3C" w:rsidP="00021F3C">
            <w:pPr>
              <w:rPr>
                <w:b/>
                <w:bCs/>
                <w:lang w:val="en-IN"/>
              </w:rPr>
            </w:pPr>
            <w:r w:rsidRPr="00021F3C">
              <w:rPr>
                <w:b/>
                <w:bCs/>
                <w:lang w:val="en-IN"/>
              </w:rPr>
              <w:t>Speaker</w:t>
            </w:r>
          </w:p>
        </w:tc>
      </w:tr>
      <w:tr w:rsidR="00021F3C" w:rsidRPr="00021F3C" w14:paraId="21D268DF" w14:textId="77777777" w:rsidTr="00021F3C">
        <w:trPr>
          <w:tblCellSpacing w:w="15" w:type="dxa"/>
        </w:trPr>
        <w:tc>
          <w:tcPr>
            <w:tcW w:w="0" w:type="auto"/>
            <w:vAlign w:val="center"/>
            <w:hideMark/>
          </w:tcPr>
          <w:p w14:paraId="0A5EAB63" w14:textId="77777777" w:rsidR="00021F3C" w:rsidRPr="00021F3C" w:rsidRDefault="00021F3C" w:rsidP="00021F3C">
            <w:pPr>
              <w:rPr>
                <w:lang w:val="en-IN"/>
              </w:rPr>
            </w:pPr>
            <w:r w:rsidRPr="00021F3C">
              <w:rPr>
                <w:lang w:val="en-IN"/>
              </w:rPr>
              <w:t>Opening Statement</w:t>
            </w:r>
          </w:p>
        </w:tc>
        <w:tc>
          <w:tcPr>
            <w:tcW w:w="0" w:type="auto"/>
            <w:vAlign w:val="center"/>
            <w:hideMark/>
          </w:tcPr>
          <w:p w14:paraId="6CE1B866" w14:textId="77777777" w:rsidR="00021F3C" w:rsidRPr="00021F3C" w:rsidRDefault="00021F3C" w:rsidP="00021F3C">
            <w:pPr>
              <w:rPr>
                <w:lang w:val="en-IN"/>
              </w:rPr>
            </w:pPr>
            <w:r w:rsidRPr="00021F3C">
              <w:rPr>
                <w:lang w:val="en-IN"/>
              </w:rPr>
              <w:t>2–3 mins</w:t>
            </w:r>
          </w:p>
        </w:tc>
        <w:tc>
          <w:tcPr>
            <w:tcW w:w="0" w:type="auto"/>
            <w:vAlign w:val="center"/>
            <w:hideMark/>
          </w:tcPr>
          <w:p w14:paraId="2A6C0D2E" w14:textId="77777777" w:rsidR="00021F3C" w:rsidRPr="00021F3C" w:rsidRDefault="00021F3C" w:rsidP="00021F3C">
            <w:pPr>
              <w:rPr>
                <w:lang w:val="en-IN"/>
              </w:rPr>
            </w:pPr>
            <w:r w:rsidRPr="00021F3C">
              <w:rPr>
                <w:lang w:val="en-IN"/>
              </w:rPr>
              <w:t>Set the stage: “Why Development matters more”</w:t>
            </w:r>
          </w:p>
        </w:tc>
        <w:tc>
          <w:tcPr>
            <w:tcW w:w="0" w:type="auto"/>
            <w:vAlign w:val="center"/>
            <w:hideMark/>
          </w:tcPr>
          <w:p w14:paraId="0E425563" w14:textId="77777777" w:rsidR="00021F3C" w:rsidRPr="00021F3C" w:rsidRDefault="00021F3C" w:rsidP="00021F3C">
            <w:pPr>
              <w:rPr>
                <w:lang w:val="en-IN"/>
              </w:rPr>
            </w:pPr>
            <w:r w:rsidRPr="00021F3C">
              <w:rPr>
                <w:lang w:val="en-IN"/>
              </w:rPr>
              <w:t>Speaker 1</w:t>
            </w:r>
          </w:p>
        </w:tc>
      </w:tr>
      <w:tr w:rsidR="00021F3C" w:rsidRPr="00021F3C" w14:paraId="4CBDFE95" w14:textId="77777777" w:rsidTr="00021F3C">
        <w:trPr>
          <w:tblCellSpacing w:w="15" w:type="dxa"/>
        </w:trPr>
        <w:tc>
          <w:tcPr>
            <w:tcW w:w="0" w:type="auto"/>
            <w:vAlign w:val="center"/>
            <w:hideMark/>
          </w:tcPr>
          <w:p w14:paraId="200DE571" w14:textId="77777777" w:rsidR="00021F3C" w:rsidRPr="00021F3C" w:rsidRDefault="00021F3C" w:rsidP="00021F3C">
            <w:pPr>
              <w:rPr>
                <w:lang w:val="en-IN"/>
              </w:rPr>
            </w:pPr>
            <w:r w:rsidRPr="00021F3C">
              <w:rPr>
                <w:lang w:val="en-IN"/>
              </w:rPr>
              <w:t>Argument 1 – Foundation</w:t>
            </w:r>
          </w:p>
        </w:tc>
        <w:tc>
          <w:tcPr>
            <w:tcW w:w="0" w:type="auto"/>
            <w:vAlign w:val="center"/>
            <w:hideMark/>
          </w:tcPr>
          <w:p w14:paraId="5027DCE4" w14:textId="77777777" w:rsidR="00021F3C" w:rsidRPr="00021F3C" w:rsidRDefault="00021F3C" w:rsidP="00021F3C">
            <w:pPr>
              <w:rPr>
                <w:lang w:val="en-IN"/>
              </w:rPr>
            </w:pPr>
            <w:r w:rsidRPr="00021F3C">
              <w:rPr>
                <w:lang w:val="en-IN"/>
              </w:rPr>
              <w:t>5 mins</w:t>
            </w:r>
          </w:p>
        </w:tc>
        <w:tc>
          <w:tcPr>
            <w:tcW w:w="0" w:type="auto"/>
            <w:vAlign w:val="center"/>
            <w:hideMark/>
          </w:tcPr>
          <w:p w14:paraId="2452038D" w14:textId="77777777" w:rsidR="00021F3C" w:rsidRPr="00021F3C" w:rsidRDefault="00021F3C" w:rsidP="00021F3C">
            <w:pPr>
              <w:rPr>
                <w:lang w:val="en-IN"/>
              </w:rPr>
            </w:pPr>
            <w:r w:rsidRPr="00021F3C">
              <w:rPr>
                <w:lang w:val="en-IN"/>
              </w:rPr>
              <w:t>Development is the foundation of tech, including AI</w:t>
            </w:r>
          </w:p>
        </w:tc>
        <w:tc>
          <w:tcPr>
            <w:tcW w:w="0" w:type="auto"/>
            <w:vAlign w:val="center"/>
            <w:hideMark/>
          </w:tcPr>
          <w:p w14:paraId="795F0133" w14:textId="77777777" w:rsidR="00021F3C" w:rsidRPr="00021F3C" w:rsidRDefault="00021F3C" w:rsidP="00021F3C">
            <w:pPr>
              <w:rPr>
                <w:lang w:val="en-IN"/>
              </w:rPr>
            </w:pPr>
            <w:r w:rsidRPr="00021F3C">
              <w:rPr>
                <w:lang w:val="en-IN"/>
              </w:rPr>
              <w:t>Speaker 1</w:t>
            </w:r>
          </w:p>
        </w:tc>
      </w:tr>
      <w:tr w:rsidR="00021F3C" w:rsidRPr="00021F3C" w14:paraId="407CC06D" w14:textId="77777777" w:rsidTr="00021F3C">
        <w:trPr>
          <w:tblCellSpacing w:w="15" w:type="dxa"/>
        </w:trPr>
        <w:tc>
          <w:tcPr>
            <w:tcW w:w="0" w:type="auto"/>
            <w:vAlign w:val="center"/>
            <w:hideMark/>
          </w:tcPr>
          <w:p w14:paraId="2FDC7A1D" w14:textId="77777777" w:rsidR="00021F3C" w:rsidRPr="00021F3C" w:rsidRDefault="00021F3C" w:rsidP="00021F3C">
            <w:pPr>
              <w:rPr>
                <w:lang w:val="en-IN"/>
              </w:rPr>
            </w:pPr>
            <w:r w:rsidRPr="00021F3C">
              <w:rPr>
                <w:lang w:val="en-IN"/>
              </w:rPr>
              <w:t>Argument 2 – Deployment &amp; Scalability</w:t>
            </w:r>
          </w:p>
        </w:tc>
        <w:tc>
          <w:tcPr>
            <w:tcW w:w="0" w:type="auto"/>
            <w:vAlign w:val="center"/>
            <w:hideMark/>
          </w:tcPr>
          <w:p w14:paraId="38457829" w14:textId="77777777" w:rsidR="00021F3C" w:rsidRPr="00021F3C" w:rsidRDefault="00021F3C" w:rsidP="00021F3C">
            <w:pPr>
              <w:rPr>
                <w:lang w:val="en-IN"/>
              </w:rPr>
            </w:pPr>
            <w:r w:rsidRPr="00021F3C">
              <w:rPr>
                <w:lang w:val="en-IN"/>
              </w:rPr>
              <w:t>5 mins</w:t>
            </w:r>
          </w:p>
        </w:tc>
        <w:tc>
          <w:tcPr>
            <w:tcW w:w="0" w:type="auto"/>
            <w:vAlign w:val="center"/>
            <w:hideMark/>
          </w:tcPr>
          <w:p w14:paraId="5C1F9DA0" w14:textId="77777777" w:rsidR="00021F3C" w:rsidRPr="00021F3C" w:rsidRDefault="00021F3C" w:rsidP="00021F3C">
            <w:pPr>
              <w:rPr>
                <w:lang w:val="en-IN"/>
              </w:rPr>
            </w:pPr>
            <w:r w:rsidRPr="00021F3C">
              <w:rPr>
                <w:lang w:val="en-IN"/>
              </w:rPr>
              <w:t>AI needs development to go from prototype to product</w:t>
            </w:r>
          </w:p>
        </w:tc>
        <w:tc>
          <w:tcPr>
            <w:tcW w:w="0" w:type="auto"/>
            <w:vAlign w:val="center"/>
            <w:hideMark/>
          </w:tcPr>
          <w:p w14:paraId="43EEF012" w14:textId="77777777" w:rsidR="00021F3C" w:rsidRPr="00021F3C" w:rsidRDefault="00021F3C" w:rsidP="00021F3C">
            <w:pPr>
              <w:rPr>
                <w:lang w:val="en-IN"/>
              </w:rPr>
            </w:pPr>
            <w:r w:rsidRPr="00021F3C">
              <w:rPr>
                <w:lang w:val="en-IN"/>
              </w:rPr>
              <w:t>Speaker 2</w:t>
            </w:r>
          </w:p>
        </w:tc>
      </w:tr>
      <w:tr w:rsidR="00021F3C" w:rsidRPr="00021F3C" w14:paraId="1BADB3C1" w14:textId="77777777" w:rsidTr="00021F3C">
        <w:trPr>
          <w:tblCellSpacing w:w="15" w:type="dxa"/>
        </w:trPr>
        <w:tc>
          <w:tcPr>
            <w:tcW w:w="0" w:type="auto"/>
            <w:vAlign w:val="center"/>
            <w:hideMark/>
          </w:tcPr>
          <w:p w14:paraId="0CEEDFEE" w14:textId="77777777" w:rsidR="00021F3C" w:rsidRPr="00021F3C" w:rsidRDefault="00021F3C" w:rsidP="00021F3C">
            <w:pPr>
              <w:rPr>
                <w:lang w:val="en-IN"/>
              </w:rPr>
            </w:pPr>
            <w:r w:rsidRPr="00021F3C">
              <w:rPr>
                <w:lang w:val="en-IN"/>
              </w:rPr>
              <w:t>Argument 3 – Real-World Impact &amp; Jobs</w:t>
            </w:r>
          </w:p>
        </w:tc>
        <w:tc>
          <w:tcPr>
            <w:tcW w:w="0" w:type="auto"/>
            <w:vAlign w:val="center"/>
            <w:hideMark/>
          </w:tcPr>
          <w:p w14:paraId="43116821" w14:textId="77777777" w:rsidR="00021F3C" w:rsidRPr="00021F3C" w:rsidRDefault="00021F3C" w:rsidP="00021F3C">
            <w:pPr>
              <w:rPr>
                <w:lang w:val="en-IN"/>
              </w:rPr>
            </w:pPr>
            <w:r w:rsidRPr="00021F3C">
              <w:rPr>
                <w:lang w:val="en-IN"/>
              </w:rPr>
              <w:t>5 mins</w:t>
            </w:r>
          </w:p>
        </w:tc>
        <w:tc>
          <w:tcPr>
            <w:tcW w:w="0" w:type="auto"/>
            <w:vAlign w:val="center"/>
            <w:hideMark/>
          </w:tcPr>
          <w:p w14:paraId="0DD49C73" w14:textId="77777777" w:rsidR="00021F3C" w:rsidRPr="00021F3C" w:rsidRDefault="00021F3C" w:rsidP="00021F3C">
            <w:pPr>
              <w:rPr>
                <w:lang w:val="en-IN"/>
              </w:rPr>
            </w:pPr>
            <w:r w:rsidRPr="00021F3C">
              <w:rPr>
                <w:lang w:val="en-IN"/>
              </w:rPr>
              <w:t>Devs power every industry; AI is niche and supportive</w:t>
            </w:r>
          </w:p>
        </w:tc>
        <w:tc>
          <w:tcPr>
            <w:tcW w:w="0" w:type="auto"/>
            <w:vAlign w:val="center"/>
            <w:hideMark/>
          </w:tcPr>
          <w:p w14:paraId="30828ED1" w14:textId="77777777" w:rsidR="00021F3C" w:rsidRPr="00021F3C" w:rsidRDefault="00021F3C" w:rsidP="00021F3C">
            <w:pPr>
              <w:rPr>
                <w:lang w:val="en-IN"/>
              </w:rPr>
            </w:pPr>
            <w:r w:rsidRPr="00021F3C">
              <w:rPr>
                <w:lang w:val="en-IN"/>
              </w:rPr>
              <w:t>Speaker 3</w:t>
            </w:r>
          </w:p>
        </w:tc>
      </w:tr>
      <w:tr w:rsidR="00021F3C" w:rsidRPr="00021F3C" w14:paraId="08963BBD" w14:textId="77777777" w:rsidTr="00021F3C">
        <w:trPr>
          <w:tblCellSpacing w:w="15" w:type="dxa"/>
        </w:trPr>
        <w:tc>
          <w:tcPr>
            <w:tcW w:w="0" w:type="auto"/>
            <w:vAlign w:val="center"/>
            <w:hideMark/>
          </w:tcPr>
          <w:p w14:paraId="71D5C60E" w14:textId="77777777" w:rsidR="00021F3C" w:rsidRPr="00021F3C" w:rsidRDefault="00021F3C" w:rsidP="00021F3C">
            <w:pPr>
              <w:rPr>
                <w:lang w:val="en-IN"/>
              </w:rPr>
            </w:pPr>
            <w:r w:rsidRPr="00021F3C">
              <w:rPr>
                <w:lang w:val="en-IN"/>
              </w:rPr>
              <w:t>Rebuttals to AI Arguments</w:t>
            </w:r>
          </w:p>
        </w:tc>
        <w:tc>
          <w:tcPr>
            <w:tcW w:w="0" w:type="auto"/>
            <w:vAlign w:val="center"/>
            <w:hideMark/>
          </w:tcPr>
          <w:p w14:paraId="311C0A36" w14:textId="77777777" w:rsidR="00021F3C" w:rsidRPr="00021F3C" w:rsidRDefault="00021F3C" w:rsidP="00021F3C">
            <w:pPr>
              <w:rPr>
                <w:lang w:val="en-IN"/>
              </w:rPr>
            </w:pPr>
            <w:r w:rsidRPr="00021F3C">
              <w:rPr>
                <w:lang w:val="en-IN"/>
              </w:rPr>
              <w:t>5–7 mins</w:t>
            </w:r>
          </w:p>
        </w:tc>
        <w:tc>
          <w:tcPr>
            <w:tcW w:w="0" w:type="auto"/>
            <w:vAlign w:val="center"/>
            <w:hideMark/>
          </w:tcPr>
          <w:p w14:paraId="1BC08EAA" w14:textId="77777777" w:rsidR="00021F3C" w:rsidRPr="00021F3C" w:rsidRDefault="00021F3C" w:rsidP="00021F3C">
            <w:pPr>
              <w:rPr>
                <w:lang w:val="en-IN"/>
              </w:rPr>
            </w:pPr>
            <w:r w:rsidRPr="00021F3C">
              <w:rPr>
                <w:lang w:val="en-IN"/>
              </w:rPr>
              <w:t>Counter the most likely claims from the opposing team</w:t>
            </w:r>
          </w:p>
        </w:tc>
        <w:tc>
          <w:tcPr>
            <w:tcW w:w="0" w:type="auto"/>
            <w:vAlign w:val="center"/>
            <w:hideMark/>
          </w:tcPr>
          <w:p w14:paraId="452DC974" w14:textId="77777777" w:rsidR="00021F3C" w:rsidRPr="00021F3C" w:rsidRDefault="00021F3C" w:rsidP="00021F3C">
            <w:pPr>
              <w:rPr>
                <w:lang w:val="en-IN"/>
              </w:rPr>
            </w:pPr>
            <w:r w:rsidRPr="00021F3C">
              <w:rPr>
                <w:lang w:val="en-IN"/>
              </w:rPr>
              <w:t>Speaker 3</w:t>
            </w:r>
          </w:p>
        </w:tc>
      </w:tr>
      <w:tr w:rsidR="00021F3C" w:rsidRPr="00021F3C" w14:paraId="41D225ED" w14:textId="77777777" w:rsidTr="00021F3C">
        <w:trPr>
          <w:tblCellSpacing w:w="15" w:type="dxa"/>
        </w:trPr>
        <w:tc>
          <w:tcPr>
            <w:tcW w:w="0" w:type="auto"/>
            <w:vAlign w:val="center"/>
            <w:hideMark/>
          </w:tcPr>
          <w:p w14:paraId="067E77E9" w14:textId="77777777" w:rsidR="00021F3C" w:rsidRPr="00021F3C" w:rsidRDefault="00021F3C" w:rsidP="00021F3C">
            <w:pPr>
              <w:rPr>
                <w:lang w:val="en-IN"/>
              </w:rPr>
            </w:pPr>
            <w:r w:rsidRPr="00021F3C">
              <w:rPr>
                <w:lang w:val="en-IN"/>
              </w:rPr>
              <w:t>Closing Statement</w:t>
            </w:r>
          </w:p>
        </w:tc>
        <w:tc>
          <w:tcPr>
            <w:tcW w:w="0" w:type="auto"/>
            <w:vAlign w:val="center"/>
            <w:hideMark/>
          </w:tcPr>
          <w:p w14:paraId="3CCAEC9A" w14:textId="77777777" w:rsidR="00021F3C" w:rsidRPr="00021F3C" w:rsidRDefault="00021F3C" w:rsidP="00021F3C">
            <w:pPr>
              <w:rPr>
                <w:lang w:val="en-IN"/>
              </w:rPr>
            </w:pPr>
            <w:r w:rsidRPr="00021F3C">
              <w:rPr>
                <w:lang w:val="en-IN"/>
              </w:rPr>
              <w:t>2–3 mins</w:t>
            </w:r>
          </w:p>
        </w:tc>
        <w:tc>
          <w:tcPr>
            <w:tcW w:w="0" w:type="auto"/>
            <w:vAlign w:val="center"/>
            <w:hideMark/>
          </w:tcPr>
          <w:p w14:paraId="4FE3AA4F" w14:textId="77777777" w:rsidR="00021F3C" w:rsidRPr="00021F3C" w:rsidRDefault="00021F3C" w:rsidP="00021F3C">
            <w:pPr>
              <w:rPr>
                <w:lang w:val="en-IN"/>
              </w:rPr>
            </w:pPr>
            <w:r w:rsidRPr="00021F3C">
              <w:rPr>
                <w:lang w:val="en-IN"/>
              </w:rPr>
              <w:t>Summarize why development is the backbone of innovation</w:t>
            </w:r>
          </w:p>
        </w:tc>
        <w:tc>
          <w:tcPr>
            <w:tcW w:w="0" w:type="auto"/>
            <w:vAlign w:val="center"/>
            <w:hideMark/>
          </w:tcPr>
          <w:p w14:paraId="6C0974C9" w14:textId="77777777" w:rsidR="00021F3C" w:rsidRPr="00021F3C" w:rsidRDefault="00021F3C" w:rsidP="00021F3C">
            <w:pPr>
              <w:rPr>
                <w:lang w:val="en-IN"/>
              </w:rPr>
            </w:pPr>
            <w:r w:rsidRPr="00021F3C">
              <w:rPr>
                <w:lang w:val="en-IN"/>
              </w:rPr>
              <w:t>Speaker 1 or 2</w:t>
            </w:r>
          </w:p>
        </w:tc>
      </w:tr>
    </w:tbl>
    <w:p w14:paraId="3605C5F2" w14:textId="77777777" w:rsidR="00021F3C" w:rsidRPr="00021F3C" w:rsidRDefault="00021F3C" w:rsidP="00021F3C">
      <w:pPr>
        <w:rPr>
          <w:lang w:val="en-IN"/>
        </w:rPr>
      </w:pPr>
      <w:r w:rsidRPr="00021F3C">
        <w:rPr>
          <w:lang w:val="en-IN"/>
        </w:rPr>
        <w:pict w14:anchorId="66975FAB">
          <v:rect id="_x0000_i1153" style="width:0;height:1.5pt" o:hralign="center" o:hrstd="t" o:hr="t" fillcolor="#a0a0a0" stroked="f"/>
        </w:pict>
      </w:r>
    </w:p>
    <w:p w14:paraId="1687AE62" w14:textId="77777777" w:rsidR="00021F3C" w:rsidRPr="00021F3C" w:rsidRDefault="00021F3C" w:rsidP="00021F3C">
      <w:pPr>
        <w:numPr>
          <w:ilvl w:val="0"/>
          <w:numId w:val="43"/>
        </w:numPr>
        <w:tabs>
          <w:tab w:val="num" w:pos="360"/>
        </w:tabs>
        <w:rPr>
          <w:b/>
          <w:bCs/>
          <w:lang w:val="en-IN"/>
        </w:rPr>
      </w:pPr>
      <w:r w:rsidRPr="00021F3C">
        <w:rPr>
          <w:rFonts w:ascii="Segoe UI Emoji" w:hAnsi="Segoe UI Emoji" w:cs="Segoe UI Emoji"/>
          <w:b/>
          <w:bCs/>
          <w:lang w:val="en-IN"/>
        </w:rPr>
        <w:t>🎯</w:t>
      </w:r>
      <w:r w:rsidRPr="00021F3C">
        <w:rPr>
          <w:b/>
          <w:bCs/>
          <w:lang w:val="en-IN"/>
        </w:rPr>
        <w:t xml:space="preserve"> Detailed Argument Points</w:t>
      </w:r>
    </w:p>
    <w:p w14:paraId="6E39946E" w14:textId="77777777" w:rsidR="00021F3C" w:rsidRPr="00021F3C" w:rsidRDefault="00021F3C" w:rsidP="00021F3C">
      <w:pPr>
        <w:numPr>
          <w:ilvl w:val="0"/>
          <w:numId w:val="43"/>
        </w:numPr>
        <w:tabs>
          <w:tab w:val="num" w:pos="360"/>
        </w:tabs>
        <w:rPr>
          <w:b/>
          <w:bCs/>
          <w:lang w:val="en-IN"/>
        </w:rPr>
      </w:pPr>
      <w:r w:rsidRPr="00021F3C">
        <w:rPr>
          <w:rFonts w:ascii="Segoe UI Emoji" w:hAnsi="Segoe UI Emoji" w:cs="Segoe UI Emoji"/>
          <w:b/>
          <w:bCs/>
          <w:lang w:val="en-IN"/>
        </w:rPr>
        <w:t>🔹</w:t>
      </w:r>
      <w:r w:rsidRPr="00021F3C">
        <w:rPr>
          <w:b/>
          <w:bCs/>
          <w:lang w:val="en-IN"/>
        </w:rPr>
        <w:t xml:space="preserve"> Opening Statement (Speaker 1)</w:t>
      </w:r>
    </w:p>
    <w:p w14:paraId="32002DF5" w14:textId="77777777" w:rsidR="00021F3C" w:rsidRPr="00021F3C" w:rsidRDefault="00021F3C" w:rsidP="00021F3C">
      <w:pPr>
        <w:rPr>
          <w:lang w:val="en-IN"/>
        </w:rPr>
      </w:pPr>
      <w:r w:rsidRPr="00021F3C">
        <w:rPr>
          <w:lang w:val="en-IN"/>
        </w:rPr>
        <w:t xml:space="preserve">“Imagine a brilliant AI model that detects cancer perfectly—yet no one can use it, because there’s no app, no interface, no system to deliver it. That’s what happens without development. Software development isn’t just a support role—it’s the engine that powers real-world tech. Today, we’ll prove why development is not only relevant, but </w:t>
      </w:r>
      <w:r w:rsidRPr="00021F3C">
        <w:rPr>
          <w:i/>
          <w:iCs/>
          <w:lang w:val="en-IN"/>
        </w:rPr>
        <w:t>more essential</w:t>
      </w:r>
      <w:r w:rsidRPr="00021F3C">
        <w:rPr>
          <w:lang w:val="en-IN"/>
        </w:rPr>
        <w:t xml:space="preserve"> than data science and AI.”</w:t>
      </w:r>
    </w:p>
    <w:p w14:paraId="4BEFDC5B" w14:textId="77777777" w:rsidR="00021F3C" w:rsidRPr="00021F3C" w:rsidRDefault="00021F3C" w:rsidP="00021F3C">
      <w:pPr>
        <w:rPr>
          <w:lang w:val="en-IN"/>
        </w:rPr>
      </w:pPr>
      <w:r w:rsidRPr="00021F3C">
        <w:rPr>
          <w:lang w:val="en-IN"/>
        </w:rPr>
        <w:pict w14:anchorId="583E1FE0">
          <v:rect id="_x0000_i1154" style="width:0;height:1.5pt" o:hralign="center" o:hrstd="t" o:hr="t" fillcolor="#a0a0a0" stroked="f"/>
        </w:pict>
      </w:r>
    </w:p>
    <w:p w14:paraId="4BE56C6B" w14:textId="77777777" w:rsidR="00021F3C" w:rsidRPr="00021F3C" w:rsidRDefault="00021F3C" w:rsidP="00021F3C">
      <w:pPr>
        <w:numPr>
          <w:ilvl w:val="0"/>
          <w:numId w:val="43"/>
        </w:numPr>
        <w:tabs>
          <w:tab w:val="num" w:pos="360"/>
        </w:tabs>
        <w:rPr>
          <w:b/>
          <w:bCs/>
          <w:lang w:val="en-IN"/>
        </w:rPr>
      </w:pPr>
      <w:r w:rsidRPr="00021F3C">
        <w:rPr>
          <w:rFonts w:ascii="Segoe UI Emoji" w:hAnsi="Segoe UI Emoji" w:cs="Segoe UI Emoji"/>
          <w:b/>
          <w:bCs/>
          <w:lang w:val="en-IN"/>
        </w:rPr>
        <w:t>🔹</w:t>
      </w:r>
      <w:r w:rsidRPr="00021F3C">
        <w:rPr>
          <w:b/>
          <w:bCs/>
          <w:lang w:val="en-IN"/>
        </w:rPr>
        <w:t xml:space="preserve"> Argument 1: Development is the Foundation of All Tech</w:t>
      </w:r>
    </w:p>
    <w:p w14:paraId="3B7D2B26" w14:textId="77777777" w:rsidR="00021F3C" w:rsidRPr="00021F3C" w:rsidRDefault="00021F3C" w:rsidP="00021F3C">
      <w:pPr>
        <w:numPr>
          <w:ilvl w:val="0"/>
          <w:numId w:val="51"/>
        </w:numPr>
        <w:rPr>
          <w:lang w:val="en-IN"/>
        </w:rPr>
      </w:pPr>
      <w:r w:rsidRPr="00021F3C">
        <w:rPr>
          <w:lang w:val="en-IN"/>
        </w:rPr>
        <w:t xml:space="preserve">Every AI tool runs on </w:t>
      </w:r>
      <w:r w:rsidRPr="00021F3C">
        <w:rPr>
          <w:b/>
          <w:bCs/>
          <w:lang w:val="en-IN"/>
        </w:rPr>
        <w:t>software</w:t>
      </w:r>
      <w:r w:rsidRPr="00021F3C">
        <w:rPr>
          <w:lang w:val="en-IN"/>
        </w:rPr>
        <w:t xml:space="preserve">—frameworks like TensorFlow, </w:t>
      </w:r>
      <w:proofErr w:type="spellStart"/>
      <w:r w:rsidRPr="00021F3C">
        <w:rPr>
          <w:lang w:val="en-IN"/>
        </w:rPr>
        <w:t>PyTorch</w:t>
      </w:r>
      <w:proofErr w:type="spellEnd"/>
      <w:r w:rsidRPr="00021F3C">
        <w:rPr>
          <w:lang w:val="en-IN"/>
        </w:rPr>
        <w:t xml:space="preserve"> were </w:t>
      </w:r>
      <w:r w:rsidRPr="00021F3C">
        <w:rPr>
          <w:b/>
          <w:bCs/>
          <w:lang w:val="en-IN"/>
        </w:rPr>
        <w:t>built by developers</w:t>
      </w:r>
      <w:r w:rsidRPr="00021F3C">
        <w:rPr>
          <w:lang w:val="en-IN"/>
        </w:rPr>
        <w:t>.</w:t>
      </w:r>
    </w:p>
    <w:p w14:paraId="4BED2852" w14:textId="77777777" w:rsidR="00021F3C" w:rsidRPr="00021F3C" w:rsidRDefault="00021F3C" w:rsidP="00021F3C">
      <w:pPr>
        <w:numPr>
          <w:ilvl w:val="0"/>
          <w:numId w:val="51"/>
        </w:numPr>
        <w:rPr>
          <w:lang w:val="en-IN"/>
        </w:rPr>
      </w:pPr>
      <w:r w:rsidRPr="00021F3C">
        <w:rPr>
          <w:lang w:val="en-IN"/>
        </w:rPr>
        <w:t xml:space="preserve">Operating systems, APIs, databases, data pipelines—all are products of </w:t>
      </w:r>
      <w:r w:rsidRPr="00021F3C">
        <w:rPr>
          <w:b/>
          <w:bCs/>
          <w:lang w:val="en-IN"/>
        </w:rPr>
        <w:t>software engineering</w:t>
      </w:r>
      <w:r w:rsidRPr="00021F3C">
        <w:rPr>
          <w:lang w:val="en-IN"/>
        </w:rPr>
        <w:t>.</w:t>
      </w:r>
    </w:p>
    <w:p w14:paraId="6430B19F" w14:textId="77777777" w:rsidR="00021F3C" w:rsidRPr="00021F3C" w:rsidRDefault="00021F3C" w:rsidP="00021F3C">
      <w:pPr>
        <w:numPr>
          <w:ilvl w:val="0"/>
          <w:numId w:val="51"/>
        </w:numPr>
        <w:rPr>
          <w:lang w:val="en-IN"/>
        </w:rPr>
      </w:pPr>
      <w:r w:rsidRPr="00021F3C">
        <w:rPr>
          <w:lang w:val="en-IN"/>
        </w:rPr>
        <w:t xml:space="preserve">Even AI research is impossible without the </w:t>
      </w:r>
      <w:r w:rsidRPr="00021F3C">
        <w:rPr>
          <w:b/>
          <w:bCs/>
          <w:lang w:val="en-IN"/>
        </w:rPr>
        <w:t>development ecosystem</w:t>
      </w:r>
      <w:r w:rsidRPr="00021F3C">
        <w:rPr>
          <w:lang w:val="en-IN"/>
        </w:rPr>
        <w:t xml:space="preserve"> (IDEs, GitHub, cloud platforms).</w:t>
      </w:r>
    </w:p>
    <w:p w14:paraId="3B1B06D1" w14:textId="77777777" w:rsidR="00021F3C" w:rsidRPr="00021F3C" w:rsidRDefault="00021F3C" w:rsidP="00021F3C">
      <w:pPr>
        <w:rPr>
          <w:lang w:val="en-IN"/>
        </w:rPr>
      </w:pPr>
      <w:r w:rsidRPr="00021F3C">
        <w:rPr>
          <w:b/>
          <w:bCs/>
          <w:lang w:val="en-IN"/>
        </w:rPr>
        <w:t>Example:</w:t>
      </w:r>
      <w:r w:rsidRPr="00021F3C">
        <w:rPr>
          <w:lang w:val="en-IN"/>
        </w:rPr>
        <w:t xml:space="preserve"> No ChatGPT without OpenAI's development infrastructure.</w:t>
      </w:r>
    </w:p>
    <w:p w14:paraId="16E1428A" w14:textId="77777777" w:rsidR="00021F3C" w:rsidRPr="00021F3C" w:rsidRDefault="00021F3C" w:rsidP="00021F3C">
      <w:pPr>
        <w:rPr>
          <w:lang w:val="en-IN"/>
        </w:rPr>
      </w:pPr>
      <w:r w:rsidRPr="00021F3C">
        <w:rPr>
          <w:lang w:val="en-IN"/>
        </w:rPr>
        <w:pict w14:anchorId="6259BEC5">
          <v:rect id="_x0000_i1155" style="width:0;height:1.5pt" o:hralign="center" o:hrstd="t" o:hr="t" fillcolor="#a0a0a0" stroked="f"/>
        </w:pict>
      </w:r>
    </w:p>
    <w:p w14:paraId="5AC26DF7" w14:textId="77777777" w:rsidR="00021F3C" w:rsidRPr="00021F3C" w:rsidRDefault="00021F3C" w:rsidP="00021F3C">
      <w:pPr>
        <w:numPr>
          <w:ilvl w:val="0"/>
          <w:numId w:val="43"/>
        </w:numPr>
        <w:tabs>
          <w:tab w:val="num" w:pos="360"/>
        </w:tabs>
        <w:rPr>
          <w:b/>
          <w:bCs/>
          <w:lang w:val="en-IN"/>
        </w:rPr>
      </w:pPr>
      <w:r w:rsidRPr="00021F3C">
        <w:rPr>
          <w:rFonts w:ascii="Segoe UI Emoji" w:hAnsi="Segoe UI Emoji" w:cs="Segoe UI Emoji"/>
          <w:b/>
          <w:bCs/>
          <w:lang w:val="en-IN"/>
        </w:rPr>
        <w:t>🔹</w:t>
      </w:r>
      <w:r w:rsidRPr="00021F3C">
        <w:rPr>
          <w:b/>
          <w:bCs/>
          <w:lang w:val="en-IN"/>
        </w:rPr>
        <w:t xml:space="preserve"> Argument 2: Development Makes AI Scalable, Secure, and Real</w:t>
      </w:r>
    </w:p>
    <w:p w14:paraId="700181A8" w14:textId="77777777" w:rsidR="00021F3C" w:rsidRPr="00021F3C" w:rsidRDefault="00021F3C" w:rsidP="00021F3C">
      <w:pPr>
        <w:numPr>
          <w:ilvl w:val="0"/>
          <w:numId w:val="52"/>
        </w:numPr>
        <w:rPr>
          <w:lang w:val="en-IN"/>
        </w:rPr>
      </w:pPr>
      <w:r w:rsidRPr="00021F3C">
        <w:rPr>
          <w:lang w:val="en-IN"/>
        </w:rPr>
        <w:t>AI without deployment is just research.</w:t>
      </w:r>
    </w:p>
    <w:p w14:paraId="04D7FD93" w14:textId="77777777" w:rsidR="00021F3C" w:rsidRPr="00021F3C" w:rsidRDefault="00021F3C" w:rsidP="00021F3C">
      <w:pPr>
        <w:numPr>
          <w:ilvl w:val="0"/>
          <w:numId w:val="52"/>
        </w:numPr>
        <w:rPr>
          <w:lang w:val="en-IN"/>
        </w:rPr>
      </w:pPr>
      <w:r w:rsidRPr="00021F3C">
        <w:rPr>
          <w:lang w:val="en-IN"/>
        </w:rPr>
        <w:t>Developers:</w:t>
      </w:r>
    </w:p>
    <w:p w14:paraId="6D27A779" w14:textId="77777777" w:rsidR="00021F3C" w:rsidRPr="00021F3C" w:rsidRDefault="00021F3C" w:rsidP="00021F3C">
      <w:pPr>
        <w:numPr>
          <w:ilvl w:val="1"/>
          <w:numId w:val="52"/>
        </w:numPr>
        <w:rPr>
          <w:lang w:val="en-IN"/>
        </w:rPr>
      </w:pPr>
      <w:r w:rsidRPr="00021F3C">
        <w:rPr>
          <w:lang w:val="en-IN"/>
        </w:rPr>
        <w:t xml:space="preserve">Build </w:t>
      </w:r>
      <w:r w:rsidRPr="00021F3C">
        <w:rPr>
          <w:b/>
          <w:bCs/>
          <w:lang w:val="en-IN"/>
        </w:rPr>
        <w:t>APIs and cloud backends</w:t>
      </w:r>
    </w:p>
    <w:p w14:paraId="2550BA34" w14:textId="77777777" w:rsidR="00021F3C" w:rsidRPr="00021F3C" w:rsidRDefault="00021F3C" w:rsidP="00021F3C">
      <w:pPr>
        <w:numPr>
          <w:ilvl w:val="1"/>
          <w:numId w:val="52"/>
        </w:numPr>
        <w:rPr>
          <w:lang w:val="en-IN"/>
        </w:rPr>
      </w:pPr>
      <w:r w:rsidRPr="00021F3C">
        <w:rPr>
          <w:lang w:val="en-IN"/>
        </w:rPr>
        <w:t xml:space="preserve">Handle </w:t>
      </w:r>
      <w:r w:rsidRPr="00021F3C">
        <w:rPr>
          <w:b/>
          <w:bCs/>
          <w:lang w:val="en-IN"/>
        </w:rPr>
        <w:t>security, compliance, and user access</w:t>
      </w:r>
    </w:p>
    <w:p w14:paraId="25043070" w14:textId="77777777" w:rsidR="00021F3C" w:rsidRPr="00021F3C" w:rsidRDefault="00021F3C" w:rsidP="00021F3C">
      <w:pPr>
        <w:numPr>
          <w:ilvl w:val="1"/>
          <w:numId w:val="52"/>
        </w:numPr>
        <w:rPr>
          <w:lang w:val="en-IN"/>
        </w:rPr>
      </w:pPr>
      <w:r w:rsidRPr="00021F3C">
        <w:rPr>
          <w:lang w:val="en-IN"/>
        </w:rPr>
        <w:t xml:space="preserve">Ensure </w:t>
      </w:r>
      <w:r w:rsidRPr="00021F3C">
        <w:rPr>
          <w:b/>
          <w:bCs/>
          <w:lang w:val="en-IN"/>
        </w:rPr>
        <w:t>high availability, scaling, and versioning</w:t>
      </w:r>
    </w:p>
    <w:p w14:paraId="2CC30078" w14:textId="77777777" w:rsidR="00021F3C" w:rsidRPr="00021F3C" w:rsidRDefault="00021F3C" w:rsidP="00021F3C">
      <w:pPr>
        <w:rPr>
          <w:lang w:val="en-IN"/>
        </w:rPr>
      </w:pPr>
      <w:r w:rsidRPr="00021F3C">
        <w:rPr>
          <w:b/>
          <w:bCs/>
          <w:lang w:val="en-IN"/>
        </w:rPr>
        <w:t>Example:</w:t>
      </w:r>
      <w:r w:rsidRPr="00021F3C">
        <w:rPr>
          <w:lang w:val="en-IN"/>
        </w:rPr>
        <w:t xml:space="preserve"> Amazon’s recommendation engine—built on AI, scaled by </w:t>
      </w:r>
      <w:r w:rsidRPr="00021F3C">
        <w:rPr>
          <w:b/>
          <w:bCs/>
          <w:lang w:val="en-IN"/>
        </w:rPr>
        <w:t>developers</w:t>
      </w:r>
      <w:r w:rsidRPr="00021F3C">
        <w:rPr>
          <w:lang w:val="en-IN"/>
        </w:rPr>
        <w:t>.</w:t>
      </w:r>
    </w:p>
    <w:p w14:paraId="4FF5D5E2" w14:textId="77777777" w:rsidR="00021F3C" w:rsidRPr="00021F3C" w:rsidRDefault="00021F3C" w:rsidP="00021F3C">
      <w:pPr>
        <w:rPr>
          <w:lang w:val="en-IN"/>
        </w:rPr>
      </w:pPr>
      <w:r w:rsidRPr="00021F3C">
        <w:rPr>
          <w:lang w:val="en-IN"/>
        </w:rPr>
        <w:pict w14:anchorId="27F88913">
          <v:rect id="_x0000_i1156" style="width:0;height:1.5pt" o:hralign="center" o:hrstd="t" o:hr="t" fillcolor="#a0a0a0" stroked="f"/>
        </w:pict>
      </w:r>
    </w:p>
    <w:p w14:paraId="251B1439" w14:textId="77777777" w:rsidR="00021F3C" w:rsidRPr="00021F3C" w:rsidRDefault="00021F3C" w:rsidP="00021F3C">
      <w:pPr>
        <w:numPr>
          <w:ilvl w:val="0"/>
          <w:numId w:val="43"/>
        </w:numPr>
        <w:tabs>
          <w:tab w:val="num" w:pos="360"/>
        </w:tabs>
        <w:rPr>
          <w:b/>
          <w:bCs/>
          <w:lang w:val="en-IN"/>
        </w:rPr>
      </w:pPr>
      <w:r w:rsidRPr="00021F3C">
        <w:rPr>
          <w:rFonts w:ascii="Segoe UI Emoji" w:hAnsi="Segoe UI Emoji" w:cs="Segoe UI Emoji"/>
          <w:b/>
          <w:bCs/>
          <w:lang w:val="en-IN"/>
        </w:rPr>
        <w:t>🔹</w:t>
      </w:r>
      <w:r w:rsidRPr="00021F3C">
        <w:rPr>
          <w:b/>
          <w:bCs/>
          <w:lang w:val="en-IN"/>
        </w:rPr>
        <w:t xml:space="preserve"> Argument 3: Development Has Broader Real-World Impact</w:t>
      </w:r>
    </w:p>
    <w:p w14:paraId="1AE38F5F" w14:textId="77777777" w:rsidR="00021F3C" w:rsidRPr="00021F3C" w:rsidRDefault="00021F3C" w:rsidP="00021F3C">
      <w:pPr>
        <w:numPr>
          <w:ilvl w:val="0"/>
          <w:numId w:val="53"/>
        </w:numPr>
        <w:rPr>
          <w:lang w:val="en-IN"/>
        </w:rPr>
      </w:pPr>
      <w:r w:rsidRPr="00021F3C">
        <w:rPr>
          <w:lang w:val="en-IN"/>
        </w:rPr>
        <w:t>Every mobile app, e-commerce platform, banking system, or healthcare system is driven by developers.</w:t>
      </w:r>
    </w:p>
    <w:p w14:paraId="26FFFFFD" w14:textId="77777777" w:rsidR="00021F3C" w:rsidRPr="00021F3C" w:rsidRDefault="00021F3C" w:rsidP="00021F3C">
      <w:pPr>
        <w:numPr>
          <w:ilvl w:val="0"/>
          <w:numId w:val="53"/>
        </w:numPr>
        <w:rPr>
          <w:lang w:val="en-IN"/>
        </w:rPr>
      </w:pPr>
      <w:r w:rsidRPr="00021F3C">
        <w:rPr>
          <w:lang w:val="en-IN"/>
        </w:rPr>
        <w:t xml:space="preserve">Development supports </w:t>
      </w:r>
      <w:r w:rsidRPr="00021F3C">
        <w:rPr>
          <w:b/>
          <w:bCs/>
          <w:lang w:val="en-IN"/>
        </w:rPr>
        <w:t>millions of jobs</w:t>
      </w:r>
      <w:r w:rsidRPr="00021F3C">
        <w:rPr>
          <w:lang w:val="en-IN"/>
        </w:rPr>
        <w:t xml:space="preserve"> across industries.</w:t>
      </w:r>
    </w:p>
    <w:p w14:paraId="460C4388" w14:textId="77777777" w:rsidR="00021F3C" w:rsidRPr="00021F3C" w:rsidRDefault="00021F3C" w:rsidP="00021F3C">
      <w:pPr>
        <w:numPr>
          <w:ilvl w:val="0"/>
          <w:numId w:val="53"/>
        </w:numPr>
        <w:rPr>
          <w:lang w:val="en-IN"/>
        </w:rPr>
      </w:pPr>
      <w:r w:rsidRPr="00021F3C">
        <w:rPr>
          <w:lang w:val="en-IN"/>
        </w:rPr>
        <w:t xml:space="preserve">AI is still concentrated in research labs and large corporations. Development powers </w:t>
      </w:r>
      <w:r w:rsidRPr="00021F3C">
        <w:rPr>
          <w:b/>
          <w:bCs/>
          <w:lang w:val="en-IN"/>
        </w:rPr>
        <w:t>everything else</w:t>
      </w:r>
      <w:r w:rsidRPr="00021F3C">
        <w:rPr>
          <w:lang w:val="en-IN"/>
        </w:rPr>
        <w:t>.</w:t>
      </w:r>
    </w:p>
    <w:p w14:paraId="5F87A234" w14:textId="77777777" w:rsidR="00021F3C" w:rsidRPr="00021F3C" w:rsidRDefault="00021F3C" w:rsidP="00021F3C">
      <w:pPr>
        <w:rPr>
          <w:lang w:val="en-IN"/>
        </w:rPr>
      </w:pPr>
      <w:r w:rsidRPr="00021F3C">
        <w:rPr>
          <w:b/>
          <w:bCs/>
          <w:lang w:val="en-IN"/>
        </w:rPr>
        <w:t>Example:</w:t>
      </w:r>
      <w:r w:rsidRPr="00021F3C">
        <w:rPr>
          <w:lang w:val="en-IN"/>
        </w:rPr>
        <w:t xml:space="preserve"> A hospital’s patient system may not use AI—but it relies daily on developers' work.</w:t>
      </w:r>
    </w:p>
    <w:p w14:paraId="71669102" w14:textId="77777777" w:rsidR="00021F3C" w:rsidRPr="00021F3C" w:rsidRDefault="00021F3C" w:rsidP="00021F3C">
      <w:pPr>
        <w:rPr>
          <w:lang w:val="en-IN"/>
        </w:rPr>
      </w:pPr>
      <w:r w:rsidRPr="00021F3C">
        <w:rPr>
          <w:lang w:val="en-IN"/>
        </w:rPr>
        <w:pict w14:anchorId="04AF5AE6">
          <v:rect id="_x0000_i1157" style="width:0;height:1.5pt" o:hralign="center" o:hrstd="t" o:hr="t" fillcolor="#a0a0a0" stroked="f"/>
        </w:pict>
      </w:r>
    </w:p>
    <w:p w14:paraId="06D5FE0E" w14:textId="77777777" w:rsidR="00021F3C" w:rsidRPr="00021F3C" w:rsidRDefault="00021F3C" w:rsidP="00021F3C">
      <w:pPr>
        <w:numPr>
          <w:ilvl w:val="0"/>
          <w:numId w:val="43"/>
        </w:numPr>
        <w:tabs>
          <w:tab w:val="num" w:pos="360"/>
        </w:tabs>
        <w:rPr>
          <w:b/>
          <w:bCs/>
          <w:lang w:val="en-IN"/>
        </w:rPr>
      </w:pPr>
      <w:r w:rsidRPr="00021F3C">
        <w:rPr>
          <w:rFonts w:ascii="Segoe UI Emoji" w:hAnsi="Segoe UI Emoji" w:cs="Segoe UI Emoji"/>
          <w:b/>
          <w:bCs/>
          <w:lang w:val="en-IN"/>
        </w:rPr>
        <w:t>💥</w:t>
      </w:r>
      <w:r w:rsidRPr="00021F3C">
        <w:rPr>
          <w:b/>
          <w:bCs/>
          <w:lang w:val="en-IN"/>
        </w:rPr>
        <w:t xml:space="preserve"> Rebuttal Preparation (Speaker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6"/>
        <w:gridCol w:w="7184"/>
      </w:tblGrid>
      <w:tr w:rsidR="00021F3C" w:rsidRPr="00021F3C" w14:paraId="5CB91C2E" w14:textId="77777777" w:rsidTr="00021F3C">
        <w:trPr>
          <w:tblHeader/>
          <w:tblCellSpacing w:w="15" w:type="dxa"/>
        </w:trPr>
        <w:tc>
          <w:tcPr>
            <w:tcW w:w="0" w:type="auto"/>
            <w:vAlign w:val="center"/>
            <w:hideMark/>
          </w:tcPr>
          <w:p w14:paraId="5A800A2B" w14:textId="77777777" w:rsidR="00021F3C" w:rsidRPr="00021F3C" w:rsidRDefault="00021F3C" w:rsidP="00021F3C">
            <w:pPr>
              <w:rPr>
                <w:b/>
                <w:bCs/>
                <w:lang w:val="en-IN"/>
              </w:rPr>
            </w:pPr>
            <w:r w:rsidRPr="00021F3C">
              <w:rPr>
                <w:b/>
                <w:bCs/>
                <w:lang w:val="en-IN"/>
              </w:rPr>
              <w:t>Their Likely Argument</w:t>
            </w:r>
          </w:p>
        </w:tc>
        <w:tc>
          <w:tcPr>
            <w:tcW w:w="0" w:type="auto"/>
            <w:vAlign w:val="center"/>
            <w:hideMark/>
          </w:tcPr>
          <w:p w14:paraId="7D12FE77" w14:textId="77777777" w:rsidR="00021F3C" w:rsidRPr="00021F3C" w:rsidRDefault="00021F3C" w:rsidP="00021F3C">
            <w:pPr>
              <w:rPr>
                <w:b/>
                <w:bCs/>
                <w:lang w:val="en-IN"/>
              </w:rPr>
            </w:pPr>
            <w:r w:rsidRPr="00021F3C">
              <w:rPr>
                <w:b/>
                <w:bCs/>
                <w:lang w:val="en-IN"/>
              </w:rPr>
              <w:t>Your Response</w:t>
            </w:r>
          </w:p>
        </w:tc>
      </w:tr>
      <w:tr w:rsidR="00021F3C" w:rsidRPr="00021F3C" w14:paraId="22F808B0" w14:textId="77777777" w:rsidTr="00021F3C">
        <w:trPr>
          <w:tblCellSpacing w:w="15" w:type="dxa"/>
        </w:trPr>
        <w:tc>
          <w:tcPr>
            <w:tcW w:w="0" w:type="auto"/>
            <w:vAlign w:val="center"/>
            <w:hideMark/>
          </w:tcPr>
          <w:p w14:paraId="447B01C7" w14:textId="77777777" w:rsidR="00021F3C" w:rsidRPr="00021F3C" w:rsidRDefault="00021F3C" w:rsidP="00021F3C">
            <w:pPr>
              <w:rPr>
                <w:lang w:val="en-IN"/>
              </w:rPr>
            </w:pPr>
            <w:r w:rsidRPr="00021F3C">
              <w:rPr>
                <w:lang w:val="en-IN"/>
              </w:rPr>
              <w:t>“AI is the future”</w:t>
            </w:r>
          </w:p>
        </w:tc>
        <w:tc>
          <w:tcPr>
            <w:tcW w:w="0" w:type="auto"/>
            <w:vAlign w:val="center"/>
            <w:hideMark/>
          </w:tcPr>
          <w:p w14:paraId="3E000CCE" w14:textId="77777777" w:rsidR="00021F3C" w:rsidRPr="00021F3C" w:rsidRDefault="00021F3C" w:rsidP="00021F3C">
            <w:pPr>
              <w:rPr>
                <w:lang w:val="en-IN"/>
              </w:rPr>
            </w:pPr>
            <w:r w:rsidRPr="00021F3C">
              <w:rPr>
                <w:lang w:val="en-IN"/>
              </w:rPr>
              <w:t>The future is meaningless without someone to build it. Developers turn AI into real systems.</w:t>
            </w:r>
          </w:p>
        </w:tc>
      </w:tr>
      <w:tr w:rsidR="00021F3C" w:rsidRPr="00021F3C" w14:paraId="6C11AA89" w14:textId="77777777" w:rsidTr="00021F3C">
        <w:trPr>
          <w:tblCellSpacing w:w="15" w:type="dxa"/>
        </w:trPr>
        <w:tc>
          <w:tcPr>
            <w:tcW w:w="0" w:type="auto"/>
            <w:vAlign w:val="center"/>
            <w:hideMark/>
          </w:tcPr>
          <w:p w14:paraId="20721737" w14:textId="77777777" w:rsidR="00021F3C" w:rsidRPr="00021F3C" w:rsidRDefault="00021F3C" w:rsidP="00021F3C">
            <w:pPr>
              <w:rPr>
                <w:lang w:val="en-IN"/>
              </w:rPr>
            </w:pPr>
            <w:r w:rsidRPr="00021F3C">
              <w:rPr>
                <w:lang w:val="en-IN"/>
              </w:rPr>
              <w:t>“AI is smarter”</w:t>
            </w:r>
          </w:p>
        </w:tc>
        <w:tc>
          <w:tcPr>
            <w:tcW w:w="0" w:type="auto"/>
            <w:vAlign w:val="center"/>
            <w:hideMark/>
          </w:tcPr>
          <w:p w14:paraId="53F15333" w14:textId="77777777" w:rsidR="00021F3C" w:rsidRPr="00021F3C" w:rsidRDefault="00021F3C" w:rsidP="00021F3C">
            <w:pPr>
              <w:rPr>
                <w:lang w:val="en-IN"/>
              </w:rPr>
            </w:pPr>
            <w:r w:rsidRPr="00021F3C">
              <w:rPr>
                <w:lang w:val="en-IN"/>
              </w:rPr>
              <w:t xml:space="preserve">But it’s </w:t>
            </w:r>
            <w:r w:rsidRPr="00021F3C">
              <w:rPr>
                <w:i/>
                <w:iCs/>
                <w:lang w:val="en-IN"/>
              </w:rPr>
              <w:t>not</w:t>
            </w:r>
            <w:r w:rsidRPr="00021F3C">
              <w:rPr>
                <w:lang w:val="en-IN"/>
              </w:rPr>
              <w:t xml:space="preserve"> autonomous. It needs software to act. Without development, AI is locked in isolation.</w:t>
            </w:r>
          </w:p>
        </w:tc>
      </w:tr>
      <w:tr w:rsidR="00021F3C" w:rsidRPr="00021F3C" w14:paraId="53C5645F" w14:textId="77777777" w:rsidTr="00021F3C">
        <w:trPr>
          <w:tblCellSpacing w:w="15" w:type="dxa"/>
        </w:trPr>
        <w:tc>
          <w:tcPr>
            <w:tcW w:w="0" w:type="auto"/>
            <w:vAlign w:val="center"/>
            <w:hideMark/>
          </w:tcPr>
          <w:p w14:paraId="7CC82FE5" w14:textId="77777777" w:rsidR="00021F3C" w:rsidRPr="00021F3C" w:rsidRDefault="00021F3C" w:rsidP="00021F3C">
            <w:pPr>
              <w:rPr>
                <w:lang w:val="en-IN"/>
              </w:rPr>
            </w:pPr>
            <w:r w:rsidRPr="00021F3C">
              <w:rPr>
                <w:lang w:val="en-IN"/>
              </w:rPr>
              <w:t>“AI automates everything”</w:t>
            </w:r>
          </w:p>
        </w:tc>
        <w:tc>
          <w:tcPr>
            <w:tcW w:w="0" w:type="auto"/>
            <w:vAlign w:val="center"/>
            <w:hideMark/>
          </w:tcPr>
          <w:p w14:paraId="26E25436" w14:textId="77777777" w:rsidR="00021F3C" w:rsidRPr="00021F3C" w:rsidRDefault="00021F3C" w:rsidP="00021F3C">
            <w:pPr>
              <w:rPr>
                <w:lang w:val="en-IN"/>
              </w:rPr>
            </w:pPr>
            <w:r w:rsidRPr="00021F3C">
              <w:rPr>
                <w:lang w:val="en-IN"/>
              </w:rPr>
              <w:t xml:space="preserve">Developers </w:t>
            </w:r>
            <w:r w:rsidRPr="00021F3C">
              <w:rPr>
                <w:i/>
                <w:iCs/>
                <w:lang w:val="en-IN"/>
              </w:rPr>
              <w:t>build</w:t>
            </w:r>
            <w:r w:rsidRPr="00021F3C">
              <w:rPr>
                <w:lang w:val="en-IN"/>
              </w:rPr>
              <w:t xml:space="preserve"> the automation. AI is the tool—developers are the </w:t>
            </w:r>
            <w:r w:rsidRPr="00021F3C">
              <w:rPr>
                <w:b/>
                <w:bCs/>
                <w:lang w:val="en-IN"/>
              </w:rPr>
              <w:t>engineers of automation</w:t>
            </w:r>
            <w:r w:rsidRPr="00021F3C">
              <w:rPr>
                <w:lang w:val="en-IN"/>
              </w:rPr>
              <w:t>.</w:t>
            </w:r>
          </w:p>
        </w:tc>
      </w:tr>
      <w:tr w:rsidR="00021F3C" w:rsidRPr="00021F3C" w14:paraId="184380A8" w14:textId="77777777" w:rsidTr="00021F3C">
        <w:trPr>
          <w:tblCellSpacing w:w="15" w:type="dxa"/>
        </w:trPr>
        <w:tc>
          <w:tcPr>
            <w:tcW w:w="0" w:type="auto"/>
            <w:vAlign w:val="center"/>
            <w:hideMark/>
          </w:tcPr>
          <w:p w14:paraId="56A878A9" w14:textId="77777777" w:rsidR="00021F3C" w:rsidRPr="00021F3C" w:rsidRDefault="00021F3C" w:rsidP="00021F3C">
            <w:pPr>
              <w:rPr>
                <w:lang w:val="en-IN"/>
              </w:rPr>
            </w:pPr>
            <w:r w:rsidRPr="00021F3C">
              <w:rPr>
                <w:lang w:val="en-IN"/>
              </w:rPr>
              <w:t>“AI improves efficiency”</w:t>
            </w:r>
          </w:p>
        </w:tc>
        <w:tc>
          <w:tcPr>
            <w:tcW w:w="0" w:type="auto"/>
            <w:vAlign w:val="center"/>
            <w:hideMark/>
          </w:tcPr>
          <w:p w14:paraId="1829D7AB" w14:textId="77777777" w:rsidR="00021F3C" w:rsidRPr="00021F3C" w:rsidRDefault="00021F3C" w:rsidP="00021F3C">
            <w:pPr>
              <w:rPr>
                <w:lang w:val="en-IN"/>
              </w:rPr>
            </w:pPr>
            <w:r w:rsidRPr="00021F3C">
              <w:rPr>
                <w:lang w:val="en-IN"/>
              </w:rPr>
              <w:t xml:space="preserve">Only when developers </w:t>
            </w:r>
            <w:r w:rsidRPr="00021F3C">
              <w:rPr>
                <w:b/>
                <w:bCs/>
                <w:lang w:val="en-IN"/>
              </w:rPr>
              <w:t>build the workflows and integrations</w:t>
            </w:r>
            <w:r w:rsidRPr="00021F3C">
              <w:rPr>
                <w:lang w:val="en-IN"/>
              </w:rPr>
              <w:t xml:space="preserve"> that make that possible.</w:t>
            </w:r>
          </w:p>
        </w:tc>
      </w:tr>
    </w:tbl>
    <w:p w14:paraId="70AB7615" w14:textId="77777777" w:rsidR="00021F3C" w:rsidRPr="00021F3C" w:rsidRDefault="00021F3C" w:rsidP="00021F3C">
      <w:pPr>
        <w:rPr>
          <w:lang w:val="en-IN"/>
        </w:rPr>
      </w:pPr>
      <w:r w:rsidRPr="00021F3C">
        <w:rPr>
          <w:lang w:val="en-IN"/>
        </w:rPr>
        <w:pict w14:anchorId="563ED77C">
          <v:rect id="_x0000_i1158" style="width:0;height:1.5pt" o:hralign="center" o:hrstd="t" o:hr="t" fillcolor="#a0a0a0" stroked="f"/>
        </w:pict>
      </w:r>
    </w:p>
    <w:p w14:paraId="7CDE07A6" w14:textId="77777777" w:rsidR="00021F3C" w:rsidRPr="00021F3C" w:rsidRDefault="00021F3C" w:rsidP="00021F3C">
      <w:pPr>
        <w:numPr>
          <w:ilvl w:val="0"/>
          <w:numId w:val="43"/>
        </w:numPr>
        <w:tabs>
          <w:tab w:val="num" w:pos="360"/>
        </w:tabs>
        <w:rPr>
          <w:b/>
          <w:bCs/>
          <w:lang w:val="en-IN"/>
        </w:rPr>
      </w:pPr>
      <w:r w:rsidRPr="00021F3C">
        <w:rPr>
          <w:rFonts w:ascii="Segoe UI Emoji" w:hAnsi="Segoe UI Emoji" w:cs="Segoe UI Emoji"/>
          <w:b/>
          <w:bCs/>
          <w:lang w:val="en-IN"/>
        </w:rPr>
        <w:t>🎬</w:t>
      </w:r>
      <w:r w:rsidRPr="00021F3C">
        <w:rPr>
          <w:b/>
          <w:bCs/>
          <w:lang w:val="en-IN"/>
        </w:rPr>
        <w:t xml:space="preserve"> Closing Statement (</w:t>
      </w:r>
      <w:r w:rsidRPr="00021F3C">
        <w:rPr>
          <w:b/>
          <w:bCs/>
          <w:sz w:val="52"/>
          <w:szCs w:val="52"/>
          <w:lang w:val="en-IN"/>
        </w:rPr>
        <w:t>Speaker</w:t>
      </w:r>
      <w:r w:rsidRPr="00021F3C">
        <w:rPr>
          <w:b/>
          <w:bCs/>
          <w:lang w:val="en-IN"/>
        </w:rPr>
        <w:t xml:space="preserve"> 1 or 2)</w:t>
      </w:r>
    </w:p>
    <w:p w14:paraId="6CD86D9A" w14:textId="77777777" w:rsidR="00021F3C" w:rsidRPr="00021F3C" w:rsidRDefault="00021F3C" w:rsidP="00021F3C">
      <w:pPr>
        <w:rPr>
          <w:lang w:val="en-IN"/>
        </w:rPr>
      </w:pPr>
      <w:r w:rsidRPr="00021F3C">
        <w:rPr>
          <w:lang w:val="en-IN"/>
        </w:rPr>
        <w:t>“AI is exciting—but it’s only a piece of the puzzle. It’s the software developer who builds the puzzle board, places the pieces, and makes the picture clear. Without development, AI is locked in code. But with it—it becomes a tool that shapes industries, transforms lives, and builds the future.”</w:t>
      </w:r>
    </w:p>
    <w:p w14:paraId="45F1A85A" w14:textId="77777777" w:rsidR="00021F3C" w:rsidRPr="00021F3C" w:rsidRDefault="00021F3C" w:rsidP="00021F3C">
      <w:pPr>
        <w:rPr>
          <w:lang w:val="en-IN"/>
        </w:rPr>
      </w:pPr>
      <w:r w:rsidRPr="00021F3C">
        <w:rPr>
          <w:lang w:val="en-IN"/>
        </w:rPr>
        <w:t xml:space="preserve">“Today, we’ve shown that development isn’t just important—it’s </w:t>
      </w:r>
      <w:r w:rsidRPr="00021F3C">
        <w:rPr>
          <w:b/>
          <w:bCs/>
          <w:lang w:val="en-IN"/>
        </w:rPr>
        <w:t>indispensable.</w:t>
      </w:r>
      <w:r w:rsidRPr="00021F3C">
        <w:rPr>
          <w:lang w:val="en-IN"/>
        </w:rPr>
        <w:t xml:space="preserve"> The builders matter more than the tools. That’s why development wins.”</w:t>
      </w:r>
    </w:p>
    <w:p w14:paraId="62D464D4" w14:textId="77777777" w:rsidR="00021F3C" w:rsidRPr="00021F3C" w:rsidRDefault="00021F3C" w:rsidP="00021F3C">
      <w:pPr>
        <w:rPr>
          <w:lang w:val="en-IN"/>
        </w:rPr>
      </w:pPr>
      <w:r w:rsidRPr="00021F3C">
        <w:rPr>
          <w:lang w:val="en-IN"/>
        </w:rPr>
        <w:pict w14:anchorId="43DD9726">
          <v:rect id="_x0000_i1159" style="width:0;height:1.5pt" o:hralign="center" o:hrstd="t" o:hr="t" fillcolor="#a0a0a0" stroked="f"/>
        </w:pict>
      </w:r>
    </w:p>
    <w:p w14:paraId="092CF495" w14:textId="77777777" w:rsidR="00021F3C" w:rsidRPr="00021F3C" w:rsidRDefault="00021F3C" w:rsidP="00021F3C">
      <w:pPr>
        <w:numPr>
          <w:ilvl w:val="0"/>
          <w:numId w:val="43"/>
        </w:numPr>
        <w:tabs>
          <w:tab w:val="num" w:pos="360"/>
        </w:tabs>
        <w:rPr>
          <w:b/>
          <w:bCs/>
          <w:lang w:val="en-IN"/>
        </w:rPr>
      </w:pPr>
      <w:r w:rsidRPr="00021F3C">
        <w:rPr>
          <w:rFonts w:ascii="Segoe UI Emoji" w:hAnsi="Segoe UI Emoji" w:cs="Segoe UI Emoji"/>
          <w:b/>
          <w:bCs/>
          <w:lang w:val="en-IN"/>
        </w:rPr>
        <w:t>💡</w:t>
      </w:r>
      <w:r w:rsidRPr="00021F3C">
        <w:rPr>
          <w:b/>
          <w:bCs/>
          <w:lang w:val="en-IN"/>
        </w:rPr>
        <w:t xml:space="preserve"> Tips to Make Your Group Win</w:t>
      </w:r>
    </w:p>
    <w:p w14:paraId="1CAFAA42" w14:textId="77777777" w:rsidR="00021F3C" w:rsidRPr="00021F3C" w:rsidRDefault="00021F3C" w:rsidP="00021F3C">
      <w:pPr>
        <w:numPr>
          <w:ilvl w:val="0"/>
          <w:numId w:val="54"/>
        </w:numPr>
        <w:rPr>
          <w:lang w:val="en-IN"/>
        </w:rPr>
      </w:pPr>
      <w:r w:rsidRPr="00021F3C">
        <w:rPr>
          <w:b/>
          <w:bCs/>
          <w:lang w:val="en-IN"/>
        </w:rPr>
        <w:t>Practice seamless transitions</w:t>
      </w:r>
      <w:r w:rsidRPr="00021F3C">
        <w:rPr>
          <w:lang w:val="en-IN"/>
        </w:rPr>
        <w:t xml:space="preserve"> between speakers.</w:t>
      </w:r>
    </w:p>
    <w:p w14:paraId="1A236D50" w14:textId="77777777" w:rsidR="00021F3C" w:rsidRPr="00021F3C" w:rsidRDefault="00021F3C" w:rsidP="00021F3C">
      <w:pPr>
        <w:numPr>
          <w:ilvl w:val="0"/>
          <w:numId w:val="54"/>
        </w:numPr>
        <w:rPr>
          <w:lang w:val="en-IN"/>
        </w:rPr>
      </w:pPr>
      <w:r w:rsidRPr="00021F3C">
        <w:rPr>
          <w:lang w:val="en-IN"/>
        </w:rPr>
        <w:t xml:space="preserve">Use </w:t>
      </w:r>
      <w:r w:rsidRPr="00021F3C">
        <w:rPr>
          <w:b/>
          <w:bCs/>
          <w:lang w:val="en-IN"/>
        </w:rPr>
        <w:t>real-world examples</w:t>
      </w:r>
      <w:r w:rsidRPr="00021F3C">
        <w:rPr>
          <w:lang w:val="en-IN"/>
        </w:rPr>
        <w:t xml:space="preserve"> your audience can relate to (e.g., mobile apps, banking, healthcare).</w:t>
      </w:r>
    </w:p>
    <w:p w14:paraId="5C25468A" w14:textId="77777777" w:rsidR="00021F3C" w:rsidRPr="00021F3C" w:rsidRDefault="00021F3C" w:rsidP="00021F3C">
      <w:pPr>
        <w:numPr>
          <w:ilvl w:val="0"/>
          <w:numId w:val="54"/>
        </w:numPr>
        <w:rPr>
          <w:lang w:val="en-IN"/>
        </w:rPr>
      </w:pPr>
      <w:r w:rsidRPr="00021F3C">
        <w:rPr>
          <w:lang w:val="en-IN"/>
        </w:rPr>
        <w:t xml:space="preserve">Be confident and </w:t>
      </w:r>
      <w:r w:rsidRPr="00021F3C">
        <w:rPr>
          <w:b/>
          <w:bCs/>
          <w:lang w:val="en-IN"/>
        </w:rPr>
        <w:t>attack with logic</w:t>
      </w:r>
      <w:r w:rsidRPr="00021F3C">
        <w:rPr>
          <w:lang w:val="en-IN"/>
        </w:rPr>
        <w:t>, not just emotion.</w:t>
      </w:r>
    </w:p>
    <w:p w14:paraId="1D1009FB" w14:textId="77777777" w:rsidR="00021F3C" w:rsidRPr="00021F3C" w:rsidRDefault="00021F3C" w:rsidP="00021F3C">
      <w:pPr>
        <w:numPr>
          <w:ilvl w:val="0"/>
          <w:numId w:val="54"/>
        </w:numPr>
        <w:rPr>
          <w:lang w:val="en-IN"/>
        </w:rPr>
      </w:pPr>
      <w:r w:rsidRPr="00021F3C">
        <w:rPr>
          <w:lang w:val="en-IN"/>
        </w:rPr>
        <w:t xml:space="preserve">Keep at least one </w:t>
      </w:r>
      <w:r w:rsidRPr="00021F3C">
        <w:rPr>
          <w:b/>
          <w:bCs/>
          <w:lang w:val="en-IN"/>
        </w:rPr>
        <w:t>stat or quote</w:t>
      </w:r>
      <w:r w:rsidRPr="00021F3C">
        <w:rPr>
          <w:lang w:val="en-IN"/>
        </w:rPr>
        <w:t xml:space="preserve"> per speaker to show credibility.</w:t>
      </w:r>
    </w:p>
    <w:p w14:paraId="0B5BA09A" w14:textId="77777777" w:rsidR="00021F3C" w:rsidRDefault="00021F3C" w:rsidP="00021F3C">
      <w:pPr>
        <w:numPr>
          <w:ilvl w:val="0"/>
          <w:numId w:val="54"/>
        </w:numPr>
        <w:rPr>
          <w:lang w:val="en-IN"/>
        </w:rPr>
      </w:pPr>
      <w:r w:rsidRPr="00021F3C">
        <w:rPr>
          <w:lang w:val="en-IN"/>
        </w:rPr>
        <w:t xml:space="preserve">End with a </w:t>
      </w:r>
      <w:r w:rsidRPr="00021F3C">
        <w:rPr>
          <w:b/>
          <w:bCs/>
          <w:lang w:val="en-IN"/>
        </w:rPr>
        <w:t>mic-drop moment</w:t>
      </w:r>
      <w:r w:rsidRPr="00021F3C">
        <w:rPr>
          <w:lang w:val="en-IN"/>
        </w:rPr>
        <w:t xml:space="preserve"> that sticks.</w:t>
      </w:r>
    </w:p>
    <w:p w14:paraId="7743AD0F" w14:textId="77777777" w:rsidR="001C259F" w:rsidRDefault="001C259F" w:rsidP="001C259F">
      <w:pPr>
        <w:rPr>
          <w:lang w:val="en-IN"/>
        </w:rPr>
      </w:pPr>
    </w:p>
    <w:p w14:paraId="62723E91" w14:textId="77777777" w:rsidR="001C259F" w:rsidRDefault="001C259F" w:rsidP="001C259F">
      <w:pPr>
        <w:rPr>
          <w:lang w:val="en-IN"/>
        </w:rPr>
      </w:pPr>
    </w:p>
    <w:p w14:paraId="0020B49C" w14:textId="77777777" w:rsidR="001C259F" w:rsidRDefault="001C259F" w:rsidP="001C259F">
      <w:pPr>
        <w:rPr>
          <w:lang w:val="en-IN"/>
        </w:rPr>
      </w:pPr>
    </w:p>
    <w:p w14:paraId="48F1E9F7" w14:textId="77777777" w:rsidR="001C259F" w:rsidRPr="001C259F" w:rsidRDefault="001C259F" w:rsidP="001C259F">
      <w:pPr>
        <w:numPr>
          <w:ilvl w:val="0"/>
          <w:numId w:val="43"/>
        </w:numPr>
        <w:tabs>
          <w:tab w:val="num" w:pos="360"/>
        </w:tabs>
        <w:rPr>
          <w:b/>
          <w:bCs/>
          <w:lang w:val="en-IN"/>
        </w:rPr>
      </w:pPr>
      <w:r w:rsidRPr="001C259F">
        <w:rPr>
          <w:rFonts w:ascii="Segoe UI Emoji" w:hAnsi="Segoe UI Emoji" w:cs="Segoe UI Emoji"/>
          <w:b/>
          <w:bCs/>
          <w:lang w:val="en-IN"/>
        </w:rPr>
        <w:t>🎯</w:t>
      </w:r>
      <w:r w:rsidRPr="001C259F">
        <w:rPr>
          <w:b/>
          <w:bCs/>
          <w:lang w:val="en-IN"/>
        </w:rPr>
        <w:t xml:space="preserve"> Core Argument:</w:t>
      </w:r>
    </w:p>
    <w:p w14:paraId="03A98559" w14:textId="77777777" w:rsidR="001C259F" w:rsidRPr="001C259F" w:rsidRDefault="001C259F" w:rsidP="001C259F">
      <w:pPr>
        <w:rPr>
          <w:lang w:val="en-IN"/>
        </w:rPr>
      </w:pPr>
      <w:r w:rsidRPr="001C259F">
        <w:rPr>
          <w:b/>
          <w:bCs/>
          <w:lang w:val="en-IN"/>
        </w:rPr>
        <w:t>AI is a tool. Developers are the creators, enablers, and maintainers of that tool. Without developers, AI can’t exist, function, or be used.</w:t>
      </w:r>
    </w:p>
    <w:p w14:paraId="196D47EE" w14:textId="77777777" w:rsidR="001C259F" w:rsidRPr="001C259F" w:rsidRDefault="001C259F" w:rsidP="001C259F">
      <w:pPr>
        <w:rPr>
          <w:lang w:val="en-IN"/>
        </w:rPr>
      </w:pPr>
      <w:r w:rsidRPr="001C259F">
        <w:rPr>
          <w:lang w:val="en-IN"/>
        </w:rPr>
        <w:pict w14:anchorId="01F35A38">
          <v:rect id="_x0000_i1229" style="width:0;height:1.5pt" o:hralign="center" o:hrstd="t" o:hr="t" fillcolor="#a0a0a0" stroked="f"/>
        </w:pict>
      </w:r>
    </w:p>
    <w:p w14:paraId="106D2977" w14:textId="77777777" w:rsidR="001C259F" w:rsidRPr="001C259F" w:rsidRDefault="001C259F" w:rsidP="001C259F">
      <w:pPr>
        <w:numPr>
          <w:ilvl w:val="0"/>
          <w:numId w:val="43"/>
        </w:numPr>
        <w:tabs>
          <w:tab w:val="num" w:pos="360"/>
        </w:tabs>
        <w:rPr>
          <w:b/>
          <w:bCs/>
          <w:lang w:val="en-IN"/>
        </w:rPr>
      </w:pPr>
      <w:r w:rsidRPr="001C259F">
        <w:rPr>
          <w:rFonts w:ascii="Segoe UI Emoji" w:hAnsi="Segoe UI Emoji" w:cs="Segoe UI Emoji"/>
          <w:b/>
          <w:bCs/>
          <w:lang w:val="en-IN"/>
        </w:rPr>
        <w:t>🧩</w:t>
      </w:r>
      <w:r w:rsidRPr="001C259F">
        <w:rPr>
          <w:b/>
          <w:bCs/>
          <w:lang w:val="en-IN"/>
        </w:rPr>
        <w:t xml:space="preserve"> 1. AI Needs Developers to Even Exist</w:t>
      </w:r>
    </w:p>
    <w:p w14:paraId="46DC6FF4" w14:textId="77777777" w:rsidR="001C259F" w:rsidRPr="001C259F" w:rsidRDefault="001C259F" w:rsidP="001C259F">
      <w:pPr>
        <w:numPr>
          <w:ilvl w:val="0"/>
          <w:numId w:val="55"/>
        </w:numPr>
        <w:rPr>
          <w:lang w:val="en-IN"/>
        </w:rPr>
      </w:pPr>
      <w:r w:rsidRPr="001C259F">
        <w:rPr>
          <w:lang w:val="en-IN"/>
        </w:rPr>
        <w:t xml:space="preserve">Every AI model is written, trained, and deployed using </w:t>
      </w:r>
      <w:r w:rsidRPr="001C259F">
        <w:rPr>
          <w:b/>
          <w:bCs/>
          <w:lang w:val="en-IN"/>
        </w:rPr>
        <w:t>programming languages, libraries, and frameworks</w:t>
      </w:r>
      <w:r w:rsidRPr="001C259F">
        <w:rPr>
          <w:lang w:val="en-IN"/>
        </w:rPr>
        <w:t xml:space="preserve">—all of which are built and maintained by </w:t>
      </w:r>
      <w:r w:rsidRPr="001C259F">
        <w:rPr>
          <w:b/>
          <w:bCs/>
          <w:lang w:val="en-IN"/>
        </w:rPr>
        <w:t>developers</w:t>
      </w:r>
      <w:r w:rsidRPr="001C259F">
        <w:rPr>
          <w:lang w:val="en-IN"/>
        </w:rPr>
        <w:t>.</w:t>
      </w:r>
    </w:p>
    <w:p w14:paraId="11BFC68D" w14:textId="77777777" w:rsidR="001C259F" w:rsidRPr="001C259F" w:rsidRDefault="001C259F" w:rsidP="001C259F">
      <w:pPr>
        <w:numPr>
          <w:ilvl w:val="0"/>
          <w:numId w:val="55"/>
        </w:numPr>
        <w:rPr>
          <w:lang w:val="en-IN"/>
        </w:rPr>
      </w:pPr>
      <w:r w:rsidRPr="001C259F">
        <w:rPr>
          <w:lang w:val="en-IN"/>
        </w:rPr>
        <w:t xml:space="preserve">Tools like TensorFlow, </w:t>
      </w:r>
      <w:proofErr w:type="spellStart"/>
      <w:r w:rsidRPr="001C259F">
        <w:rPr>
          <w:lang w:val="en-IN"/>
        </w:rPr>
        <w:t>PyTorch</w:t>
      </w:r>
      <w:proofErr w:type="spellEnd"/>
      <w:r w:rsidRPr="001C259F">
        <w:rPr>
          <w:lang w:val="en-IN"/>
        </w:rPr>
        <w:t xml:space="preserve">, </w:t>
      </w:r>
      <w:proofErr w:type="spellStart"/>
      <w:r w:rsidRPr="001C259F">
        <w:rPr>
          <w:lang w:val="en-IN"/>
        </w:rPr>
        <w:t>Keras</w:t>
      </w:r>
      <w:proofErr w:type="spellEnd"/>
      <w:r w:rsidRPr="001C259F">
        <w:rPr>
          <w:lang w:val="en-IN"/>
        </w:rPr>
        <w:t xml:space="preserve">, and even ChatGPT itself were created by </w:t>
      </w:r>
      <w:r w:rsidRPr="001C259F">
        <w:rPr>
          <w:b/>
          <w:bCs/>
          <w:lang w:val="en-IN"/>
        </w:rPr>
        <w:t>software engineers</w:t>
      </w:r>
      <w:r w:rsidRPr="001C259F">
        <w:rPr>
          <w:lang w:val="en-IN"/>
        </w:rPr>
        <w:t>.</w:t>
      </w:r>
    </w:p>
    <w:p w14:paraId="0530B9B6" w14:textId="77777777" w:rsidR="001C259F" w:rsidRPr="001C259F" w:rsidRDefault="001C259F" w:rsidP="001C259F">
      <w:pPr>
        <w:rPr>
          <w:lang w:val="en-IN"/>
        </w:rPr>
      </w:pPr>
      <w:r w:rsidRPr="001C259F">
        <w:rPr>
          <w:b/>
          <w:bCs/>
          <w:lang w:val="en-IN"/>
        </w:rPr>
        <w:t>No developers = no AI.</w:t>
      </w:r>
    </w:p>
    <w:p w14:paraId="39512E38" w14:textId="77777777" w:rsidR="001C259F" w:rsidRPr="001C259F" w:rsidRDefault="001C259F" w:rsidP="001C259F">
      <w:pPr>
        <w:rPr>
          <w:lang w:val="en-IN"/>
        </w:rPr>
      </w:pPr>
      <w:r w:rsidRPr="001C259F">
        <w:rPr>
          <w:lang w:val="en-IN"/>
        </w:rPr>
        <w:pict w14:anchorId="6FD8BA62">
          <v:rect id="_x0000_i1230" style="width:0;height:1.5pt" o:hralign="center" o:hrstd="t" o:hr="t" fillcolor="#a0a0a0" stroked="f"/>
        </w:pict>
      </w:r>
    </w:p>
    <w:p w14:paraId="7A66EF89" w14:textId="77777777" w:rsidR="001C259F" w:rsidRPr="001C259F" w:rsidRDefault="001C259F" w:rsidP="001C259F">
      <w:pPr>
        <w:numPr>
          <w:ilvl w:val="0"/>
          <w:numId w:val="43"/>
        </w:numPr>
        <w:tabs>
          <w:tab w:val="num" w:pos="360"/>
        </w:tabs>
        <w:rPr>
          <w:b/>
          <w:bCs/>
          <w:lang w:val="en-IN"/>
        </w:rPr>
      </w:pPr>
      <w:r w:rsidRPr="001C259F">
        <w:rPr>
          <w:rFonts w:ascii="Segoe UI Emoji" w:hAnsi="Segoe UI Emoji" w:cs="Segoe UI Emoji"/>
          <w:b/>
          <w:bCs/>
          <w:lang w:val="en-IN"/>
        </w:rPr>
        <w:t>🌍</w:t>
      </w:r>
      <w:r w:rsidRPr="001C259F">
        <w:rPr>
          <w:b/>
          <w:bCs/>
          <w:lang w:val="en-IN"/>
        </w:rPr>
        <w:t xml:space="preserve"> 2. Developers Make AI Useful in the Real World</w:t>
      </w:r>
    </w:p>
    <w:p w14:paraId="5A0048C3" w14:textId="77777777" w:rsidR="001C259F" w:rsidRPr="001C259F" w:rsidRDefault="001C259F" w:rsidP="001C259F">
      <w:pPr>
        <w:numPr>
          <w:ilvl w:val="0"/>
          <w:numId w:val="56"/>
        </w:numPr>
        <w:rPr>
          <w:lang w:val="en-IN"/>
        </w:rPr>
      </w:pPr>
      <w:r w:rsidRPr="001C259F">
        <w:rPr>
          <w:lang w:val="en-IN"/>
        </w:rPr>
        <w:t xml:space="preserve">Developers </w:t>
      </w:r>
      <w:r w:rsidRPr="001C259F">
        <w:rPr>
          <w:b/>
          <w:bCs/>
          <w:lang w:val="en-IN"/>
        </w:rPr>
        <w:t>turn raw AI code into apps, websites, APIs, and services</w:t>
      </w:r>
      <w:r w:rsidRPr="001C259F">
        <w:rPr>
          <w:lang w:val="en-IN"/>
        </w:rPr>
        <w:t xml:space="preserve"> that real people can use.</w:t>
      </w:r>
    </w:p>
    <w:p w14:paraId="57F4538E" w14:textId="77777777" w:rsidR="001C259F" w:rsidRPr="001C259F" w:rsidRDefault="001C259F" w:rsidP="001C259F">
      <w:pPr>
        <w:numPr>
          <w:ilvl w:val="0"/>
          <w:numId w:val="56"/>
        </w:numPr>
        <w:rPr>
          <w:lang w:val="en-IN"/>
        </w:rPr>
      </w:pPr>
      <w:r w:rsidRPr="001C259F">
        <w:rPr>
          <w:lang w:val="en-IN"/>
        </w:rPr>
        <w:t>Without developers, AI stays stuck in the lab, never reaching users.</w:t>
      </w:r>
    </w:p>
    <w:p w14:paraId="53364BF2" w14:textId="77777777" w:rsidR="001C259F" w:rsidRPr="001C259F" w:rsidRDefault="001C259F" w:rsidP="001C259F">
      <w:pPr>
        <w:rPr>
          <w:lang w:val="en-IN"/>
        </w:rPr>
      </w:pPr>
      <w:r w:rsidRPr="001C259F">
        <w:rPr>
          <w:lang w:val="en-IN"/>
        </w:rPr>
        <w:t>An AI that diagnoses diseases is useless if there’s no app for doctors to access it.</w:t>
      </w:r>
    </w:p>
    <w:p w14:paraId="650C6930" w14:textId="77777777" w:rsidR="001C259F" w:rsidRPr="001C259F" w:rsidRDefault="001C259F" w:rsidP="001C259F">
      <w:pPr>
        <w:rPr>
          <w:lang w:val="en-IN"/>
        </w:rPr>
      </w:pPr>
      <w:r w:rsidRPr="001C259F">
        <w:rPr>
          <w:lang w:val="en-IN"/>
        </w:rPr>
        <w:pict w14:anchorId="6873299A">
          <v:rect id="_x0000_i1231" style="width:0;height:1.5pt" o:hralign="center" o:hrstd="t" o:hr="t" fillcolor="#a0a0a0" stroked="f"/>
        </w:pict>
      </w:r>
    </w:p>
    <w:p w14:paraId="282C5452" w14:textId="77777777" w:rsidR="001C259F" w:rsidRPr="001C259F" w:rsidRDefault="001C259F" w:rsidP="001C259F">
      <w:pPr>
        <w:numPr>
          <w:ilvl w:val="0"/>
          <w:numId w:val="43"/>
        </w:numPr>
        <w:tabs>
          <w:tab w:val="num" w:pos="360"/>
        </w:tabs>
        <w:rPr>
          <w:b/>
          <w:bCs/>
          <w:lang w:val="en-IN"/>
        </w:rPr>
      </w:pPr>
      <w:r w:rsidRPr="001C259F">
        <w:rPr>
          <w:rFonts w:ascii="Segoe UI Emoji" w:hAnsi="Segoe UI Emoji" w:cs="Segoe UI Emoji"/>
          <w:b/>
          <w:bCs/>
          <w:lang w:val="en-IN"/>
        </w:rPr>
        <w:t>🚀</w:t>
      </w:r>
      <w:r w:rsidRPr="001C259F">
        <w:rPr>
          <w:b/>
          <w:bCs/>
          <w:lang w:val="en-IN"/>
        </w:rPr>
        <w:t xml:space="preserve"> 3. Developers Build the Infrastructure AI Runs On</w:t>
      </w:r>
    </w:p>
    <w:p w14:paraId="47AB8742" w14:textId="77777777" w:rsidR="001C259F" w:rsidRPr="001C259F" w:rsidRDefault="001C259F" w:rsidP="001C259F">
      <w:pPr>
        <w:numPr>
          <w:ilvl w:val="0"/>
          <w:numId w:val="57"/>
        </w:numPr>
        <w:rPr>
          <w:lang w:val="en-IN"/>
        </w:rPr>
      </w:pPr>
      <w:r w:rsidRPr="001C259F">
        <w:rPr>
          <w:lang w:val="en-IN"/>
        </w:rPr>
        <w:t>Cloud platforms, backend systems, databases, data pipelines—</w:t>
      </w:r>
      <w:r w:rsidRPr="001C259F">
        <w:rPr>
          <w:b/>
          <w:bCs/>
          <w:lang w:val="en-IN"/>
        </w:rPr>
        <w:t>developers build and manage all of it</w:t>
      </w:r>
      <w:r w:rsidRPr="001C259F">
        <w:rPr>
          <w:lang w:val="en-IN"/>
        </w:rPr>
        <w:t>.</w:t>
      </w:r>
    </w:p>
    <w:p w14:paraId="1A70D508" w14:textId="77777777" w:rsidR="001C259F" w:rsidRPr="001C259F" w:rsidRDefault="001C259F" w:rsidP="001C259F">
      <w:pPr>
        <w:numPr>
          <w:ilvl w:val="0"/>
          <w:numId w:val="57"/>
        </w:numPr>
        <w:rPr>
          <w:lang w:val="en-IN"/>
        </w:rPr>
      </w:pPr>
      <w:r w:rsidRPr="001C259F">
        <w:rPr>
          <w:lang w:val="en-IN"/>
        </w:rPr>
        <w:t xml:space="preserve">AI models run on </w:t>
      </w:r>
      <w:r w:rsidRPr="001C259F">
        <w:rPr>
          <w:b/>
          <w:bCs/>
          <w:lang w:val="en-IN"/>
        </w:rPr>
        <w:t>code written and deployed by developers</w:t>
      </w:r>
      <w:r w:rsidRPr="001C259F">
        <w:rPr>
          <w:lang w:val="en-IN"/>
        </w:rPr>
        <w:t xml:space="preserve"> on systems they built.</w:t>
      </w:r>
    </w:p>
    <w:p w14:paraId="75A95684" w14:textId="77777777" w:rsidR="001C259F" w:rsidRPr="001C259F" w:rsidRDefault="001C259F" w:rsidP="001C259F">
      <w:pPr>
        <w:rPr>
          <w:lang w:val="en-IN"/>
        </w:rPr>
      </w:pPr>
      <w:r w:rsidRPr="001C259F">
        <w:rPr>
          <w:lang w:val="en-IN"/>
        </w:rPr>
        <w:t xml:space="preserve">Even training an AI model on GPUs requires </w:t>
      </w:r>
      <w:proofErr w:type="spellStart"/>
      <w:r w:rsidRPr="001C259F">
        <w:rPr>
          <w:lang w:val="en-IN"/>
        </w:rPr>
        <w:t>devops</w:t>
      </w:r>
      <w:proofErr w:type="spellEnd"/>
      <w:r w:rsidRPr="001C259F">
        <w:rPr>
          <w:lang w:val="en-IN"/>
        </w:rPr>
        <w:t xml:space="preserve"> and backend engineers to set up the system.</w:t>
      </w:r>
    </w:p>
    <w:p w14:paraId="7C68F225" w14:textId="77777777" w:rsidR="001C259F" w:rsidRPr="001C259F" w:rsidRDefault="001C259F" w:rsidP="001C259F">
      <w:pPr>
        <w:rPr>
          <w:lang w:val="en-IN"/>
        </w:rPr>
      </w:pPr>
      <w:r w:rsidRPr="001C259F">
        <w:rPr>
          <w:lang w:val="en-IN"/>
        </w:rPr>
        <w:pict w14:anchorId="250FEE5C">
          <v:rect id="_x0000_i1232" style="width:0;height:1.5pt" o:hralign="center" o:hrstd="t" o:hr="t" fillcolor="#a0a0a0" stroked="f"/>
        </w:pict>
      </w:r>
    </w:p>
    <w:p w14:paraId="611E80BB" w14:textId="77777777" w:rsidR="001C259F" w:rsidRPr="001C259F" w:rsidRDefault="001C259F" w:rsidP="001C259F">
      <w:pPr>
        <w:numPr>
          <w:ilvl w:val="0"/>
          <w:numId w:val="43"/>
        </w:numPr>
        <w:tabs>
          <w:tab w:val="num" w:pos="360"/>
        </w:tabs>
        <w:rPr>
          <w:b/>
          <w:bCs/>
          <w:lang w:val="en-IN"/>
        </w:rPr>
      </w:pPr>
      <w:r w:rsidRPr="001C259F">
        <w:rPr>
          <w:rFonts w:ascii="Segoe UI Emoji" w:hAnsi="Segoe UI Emoji" w:cs="Segoe UI Emoji"/>
          <w:b/>
          <w:bCs/>
          <w:lang w:val="en-IN"/>
        </w:rPr>
        <w:t>🔒</w:t>
      </w:r>
      <w:r w:rsidRPr="001C259F">
        <w:rPr>
          <w:b/>
          <w:bCs/>
          <w:lang w:val="en-IN"/>
        </w:rPr>
        <w:t xml:space="preserve"> 4. Developers Ensure Safety, Security, and Ethics</w:t>
      </w:r>
    </w:p>
    <w:p w14:paraId="6A3D798C" w14:textId="77777777" w:rsidR="001C259F" w:rsidRPr="001C259F" w:rsidRDefault="001C259F" w:rsidP="001C259F">
      <w:pPr>
        <w:numPr>
          <w:ilvl w:val="0"/>
          <w:numId w:val="58"/>
        </w:numPr>
        <w:rPr>
          <w:lang w:val="en-IN"/>
        </w:rPr>
      </w:pPr>
      <w:r w:rsidRPr="001C259F">
        <w:rPr>
          <w:lang w:val="en-IN"/>
        </w:rPr>
        <w:t>Developers are responsible for:</w:t>
      </w:r>
    </w:p>
    <w:p w14:paraId="536CD41D" w14:textId="77777777" w:rsidR="001C259F" w:rsidRPr="001C259F" w:rsidRDefault="001C259F" w:rsidP="001C259F">
      <w:pPr>
        <w:numPr>
          <w:ilvl w:val="1"/>
          <w:numId w:val="58"/>
        </w:numPr>
        <w:rPr>
          <w:lang w:val="en-IN"/>
        </w:rPr>
      </w:pPr>
      <w:r w:rsidRPr="001C259F">
        <w:rPr>
          <w:lang w:val="en-IN"/>
        </w:rPr>
        <w:t xml:space="preserve">Making AI systems </w:t>
      </w:r>
      <w:r w:rsidRPr="001C259F">
        <w:rPr>
          <w:b/>
          <w:bCs/>
          <w:lang w:val="en-IN"/>
        </w:rPr>
        <w:t>secure</w:t>
      </w:r>
      <w:r w:rsidRPr="001C259F">
        <w:rPr>
          <w:lang w:val="en-IN"/>
        </w:rPr>
        <w:t xml:space="preserve"> from hackers.</w:t>
      </w:r>
    </w:p>
    <w:p w14:paraId="111237BA" w14:textId="77777777" w:rsidR="001C259F" w:rsidRPr="001C259F" w:rsidRDefault="001C259F" w:rsidP="001C259F">
      <w:pPr>
        <w:numPr>
          <w:ilvl w:val="1"/>
          <w:numId w:val="58"/>
        </w:numPr>
        <w:rPr>
          <w:lang w:val="en-IN"/>
        </w:rPr>
      </w:pPr>
      <w:r w:rsidRPr="001C259F">
        <w:rPr>
          <w:lang w:val="en-IN"/>
        </w:rPr>
        <w:t xml:space="preserve">Ensuring </w:t>
      </w:r>
      <w:r w:rsidRPr="001C259F">
        <w:rPr>
          <w:b/>
          <w:bCs/>
          <w:lang w:val="en-IN"/>
        </w:rPr>
        <w:t>data privacy and compliance</w:t>
      </w:r>
      <w:r w:rsidRPr="001C259F">
        <w:rPr>
          <w:lang w:val="en-IN"/>
        </w:rPr>
        <w:t xml:space="preserve"> (GDPR, HIPAA, etc.).</w:t>
      </w:r>
    </w:p>
    <w:p w14:paraId="02F09039" w14:textId="77777777" w:rsidR="001C259F" w:rsidRPr="001C259F" w:rsidRDefault="001C259F" w:rsidP="001C259F">
      <w:pPr>
        <w:numPr>
          <w:ilvl w:val="1"/>
          <w:numId w:val="58"/>
        </w:numPr>
        <w:rPr>
          <w:lang w:val="en-IN"/>
        </w:rPr>
      </w:pPr>
      <w:r w:rsidRPr="001C259F">
        <w:rPr>
          <w:lang w:val="en-IN"/>
        </w:rPr>
        <w:t xml:space="preserve">Creating </w:t>
      </w:r>
      <w:r w:rsidRPr="001C259F">
        <w:rPr>
          <w:b/>
          <w:bCs/>
          <w:lang w:val="en-IN"/>
        </w:rPr>
        <w:t>fail-safes</w:t>
      </w:r>
      <w:r w:rsidRPr="001C259F">
        <w:rPr>
          <w:lang w:val="en-IN"/>
        </w:rPr>
        <w:t xml:space="preserve"> so AI doesn’t go wrong.</w:t>
      </w:r>
    </w:p>
    <w:p w14:paraId="61D99047" w14:textId="77777777" w:rsidR="001C259F" w:rsidRPr="001C259F" w:rsidRDefault="001C259F" w:rsidP="001C259F">
      <w:pPr>
        <w:rPr>
          <w:lang w:val="en-IN"/>
        </w:rPr>
      </w:pPr>
      <w:r w:rsidRPr="001C259F">
        <w:rPr>
          <w:lang w:val="en-IN"/>
        </w:rPr>
        <w:t>AI is powerful, but it needs guardrails—and developers build those guardrails.</w:t>
      </w:r>
    </w:p>
    <w:p w14:paraId="7280EF20" w14:textId="77777777" w:rsidR="001C259F" w:rsidRPr="001C259F" w:rsidRDefault="001C259F" w:rsidP="001C259F">
      <w:pPr>
        <w:rPr>
          <w:lang w:val="en-IN"/>
        </w:rPr>
      </w:pPr>
      <w:r w:rsidRPr="001C259F">
        <w:rPr>
          <w:lang w:val="en-IN"/>
        </w:rPr>
        <w:pict w14:anchorId="6F380B19">
          <v:rect id="_x0000_i1233" style="width:0;height:1.5pt" o:hralign="center" o:hrstd="t" o:hr="t" fillcolor="#a0a0a0" stroked="f"/>
        </w:pict>
      </w:r>
    </w:p>
    <w:p w14:paraId="57628EB7" w14:textId="77777777" w:rsidR="001C259F" w:rsidRPr="001C259F" w:rsidRDefault="001C259F" w:rsidP="001C259F">
      <w:pPr>
        <w:numPr>
          <w:ilvl w:val="0"/>
          <w:numId w:val="43"/>
        </w:numPr>
        <w:tabs>
          <w:tab w:val="num" w:pos="360"/>
        </w:tabs>
        <w:rPr>
          <w:b/>
          <w:bCs/>
          <w:lang w:val="en-IN"/>
        </w:rPr>
      </w:pPr>
      <w:r w:rsidRPr="001C259F">
        <w:rPr>
          <w:rFonts w:ascii="Segoe UI Emoji" w:hAnsi="Segoe UI Emoji" w:cs="Segoe UI Emoji"/>
          <w:b/>
          <w:bCs/>
          <w:lang w:val="en-IN"/>
        </w:rPr>
        <w:t>📈</w:t>
      </w:r>
      <w:r w:rsidRPr="001C259F">
        <w:rPr>
          <w:b/>
          <w:bCs/>
          <w:lang w:val="en-IN"/>
        </w:rPr>
        <w:t xml:space="preserve"> 5. Developers Have Broader Impact Than AI Alone</w:t>
      </w:r>
    </w:p>
    <w:p w14:paraId="7B09F87D" w14:textId="77777777" w:rsidR="001C259F" w:rsidRPr="001C259F" w:rsidRDefault="001C259F" w:rsidP="001C259F">
      <w:pPr>
        <w:numPr>
          <w:ilvl w:val="0"/>
          <w:numId w:val="59"/>
        </w:numPr>
        <w:rPr>
          <w:lang w:val="en-IN"/>
        </w:rPr>
      </w:pPr>
      <w:r w:rsidRPr="001C259F">
        <w:rPr>
          <w:lang w:val="en-IN"/>
        </w:rPr>
        <w:t xml:space="preserve">Not everything needs AI—but </w:t>
      </w:r>
      <w:r w:rsidRPr="001C259F">
        <w:rPr>
          <w:b/>
          <w:bCs/>
          <w:lang w:val="en-IN"/>
        </w:rPr>
        <w:t>everything digital needs developers</w:t>
      </w:r>
      <w:r w:rsidRPr="001C259F">
        <w:rPr>
          <w:lang w:val="en-IN"/>
        </w:rPr>
        <w:t>:</w:t>
      </w:r>
    </w:p>
    <w:p w14:paraId="488ED6D6" w14:textId="77777777" w:rsidR="001C259F" w:rsidRPr="001C259F" w:rsidRDefault="001C259F" w:rsidP="001C259F">
      <w:pPr>
        <w:numPr>
          <w:ilvl w:val="1"/>
          <w:numId w:val="59"/>
        </w:numPr>
        <w:rPr>
          <w:lang w:val="en-IN"/>
        </w:rPr>
      </w:pPr>
      <w:r w:rsidRPr="001C259F">
        <w:rPr>
          <w:lang w:val="en-IN"/>
        </w:rPr>
        <w:t>Websites</w:t>
      </w:r>
    </w:p>
    <w:p w14:paraId="2AD49A4C" w14:textId="77777777" w:rsidR="001C259F" w:rsidRPr="001C259F" w:rsidRDefault="001C259F" w:rsidP="001C259F">
      <w:pPr>
        <w:numPr>
          <w:ilvl w:val="1"/>
          <w:numId w:val="59"/>
        </w:numPr>
        <w:rPr>
          <w:lang w:val="en-IN"/>
        </w:rPr>
      </w:pPr>
      <w:r w:rsidRPr="001C259F">
        <w:rPr>
          <w:lang w:val="en-IN"/>
        </w:rPr>
        <w:t>Mobile apps</w:t>
      </w:r>
    </w:p>
    <w:p w14:paraId="3930252F" w14:textId="77777777" w:rsidR="001C259F" w:rsidRPr="001C259F" w:rsidRDefault="001C259F" w:rsidP="001C259F">
      <w:pPr>
        <w:numPr>
          <w:ilvl w:val="1"/>
          <w:numId w:val="59"/>
        </w:numPr>
        <w:rPr>
          <w:lang w:val="en-IN"/>
        </w:rPr>
      </w:pPr>
      <w:r w:rsidRPr="001C259F">
        <w:rPr>
          <w:lang w:val="en-IN"/>
        </w:rPr>
        <w:t>Operating systems</w:t>
      </w:r>
    </w:p>
    <w:p w14:paraId="070F522C" w14:textId="77777777" w:rsidR="001C259F" w:rsidRPr="001C259F" w:rsidRDefault="001C259F" w:rsidP="001C259F">
      <w:pPr>
        <w:numPr>
          <w:ilvl w:val="1"/>
          <w:numId w:val="59"/>
        </w:numPr>
        <w:rPr>
          <w:lang w:val="en-IN"/>
        </w:rPr>
      </w:pPr>
      <w:r w:rsidRPr="001C259F">
        <w:rPr>
          <w:lang w:val="en-IN"/>
        </w:rPr>
        <w:t>E-commerce platforms</w:t>
      </w:r>
    </w:p>
    <w:p w14:paraId="71D00A25" w14:textId="77777777" w:rsidR="001C259F" w:rsidRPr="001C259F" w:rsidRDefault="001C259F" w:rsidP="001C259F">
      <w:pPr>
        <w:numPr>
          <w:ilvl w:val="1"/>
          <w:numId w:val="59"/>
        </w:numPr>
        <w:rPr>
          <w:lang w:val="en-IN"/>
        </w:rPr>
      </w:pPr>
      <w:r w:rsidRPr="001C259F">
        <w:rPr>
          <w:lang w:val="en-IN"/>
        </w:rPr>
        <w:t>Banking systems</w:t>
      </w:r>
    </w:p>
    <w:p w14:paraId="55221511" w14:textId="77777777" w:rsidR="001C259F" w:rsidRPr="001C259F" w:rsidRDefault="001C259F" w:rsidP="001C259F">
      <w:pPr>
        <w:numPr>
          <w:ilvl w:val="1"/>
          <w:numId w:val="59"/>
        </w:numPr>
        <w:rPr>
          <w:lang w:val="en-IN"/>
        </w:rPr>
      </w:pPr>
      <w:r w:rsidRPr="001C259F">
        <w:rPr>
          <w:lang w:val="en-IN"/>
        </w:rPr>
        <w:t>Government portals</w:t>
      </w:r>
    </w:p>
    <w:p w14:paraId="178F0F1C" w14:textId="77777777" w:rsidR="001C259F" w:rsidRPr="001C259F" w:rsidRDefault="001C259F" w:rsidP="001C259F">
      <w:pPr>
        <w:rPr>
          <w:lang w:val="en-IN"/>
        </w:rPr>
      </w:pPr>
      <w:r w:rsidRPr="001C259F">
        <w:rPr>
          <w:lang w:val="en-IN"/>
        </w:rPr>
        <w:t xml:space="preserve">Developers power the </w:t>
      </w:r>
      <w:r w:rsidRPr="001C259F">
        <w:rPr>
          <w:b/>
          <w:bCs/>
          <w:lang w:val="en-IN"/>
        </w:rPr>
        <w:t>entire digital world</w:t>
      </w:r>
      <w:r w:rsidRPr="001C259F">
        <w:rPr>
          <w:lang w:val="en-IN"/>
        </w:rPr>
        <w:t>, not just AI systems.</w:t>
      </w:r>
    </w:p>
    <w:p w14:paraId="66436828" w14:textId="77777777" w:rsidR="001C259F" w:rsidRPr="001C259F" w:rsidRDefault="001C259F" w:rsidP="001C259F">
      <w:pPr>
        <w:rPr>
          <w:lang w:val="en-IN"/>
        </w:rPr>
      </w:pPr>
      <w:r w:rsidRPr="001C259F">
        <w:rPr>
          <w:lang w:val="en-IN"/>
        </w:rPr>
        <w:pict w14:anchorId="540EA974">
          <v:rect id="_x0000_i1234" style="width:0;height:1.5pt" o:hralign="center" o:hrstd="t" o:hr="t" fillcolor="#a0a0a0" stroked="f"/>
        </w:pict>
      </w:r>
    </w:p>
    <w:p w14:paraId="42FFAF35" w14:textId="77777777" w:rsidR="001C259F" w:rsidRPr="001C259F" w:rsidRDefault="001C259F" w:rsidP="001C259F">
      <w:pPr>
        <w:numPr>
          <w:ilvl w:val="0"/>
          <w:numId w:val="43"/>
        </w:numPr>
        <w:tabs>
          <w:tab w:val="num" w:pos="360"/>
        </w:tabs>
        <w:rPr>
          <w:b/>
          <w:bCs/>
          <w:lang w:val="en-IN"/>
        </w:rPr>
      </w:pPr>
      <w:r w:rsidRPr="001C259F">
        <w:rPr>
          <w:rFonts w:ascii="Segoe UI Emoji" w:hAnsi="Segoe UI Emoji" w:cs="Segoe UI Emoji"/>
          <w:b/>
          <w:bCs/>
          <w:lang w:val="en-IN"/>
        </w:rPr>
        <w:t>🧠</w:t>
      </w:r>
      <w:r w:rsidRPr="001C259F">
        <w:rPr>
          <w:b/>
          <w:bCs/>
          <w:lang w:val="en-IN"/>
        </w:rPr>
        <w:t xml:space="preserve"> 6. Developers Understand Context; AI Doesn’t</w:t>
      </w:r>
    </w:p>
    <w:p w14:paraId="65F15493" w14:textId="77777777" w:rsidR="001C259F" w:rsidRPr="001C259F" w:rsidRDefault="001C259F" w:rsidP="001C259F">
      <w:pPr>
        <w:numPr>
          <w:ilvl w:val="0"/>
          <w:numId w:val="60"/>
        </w:numPr>
        <w:rPr>
          <w:lang w:val="en-IN"/>
        </w:rPr>
      </w:pPr>
      <w:r w:rsidRPr="001C259F">
        <w:rPr>
          <w:lang w:val="en-IN"/>
        </w:rPr>
        <w:t>Developers solve problems creatively.</w:t>
      </w:r>
    </w:p>
    <w:p w14:paraId="764680D0" w14:textId="77777777" w:rsidR="001C259F" w:rsidRPr="001C259F" w:rsidRDefault="001C259F" w:rsidP="001C259F">
      <w:pPr>
        <w:numPr>
          <w:ilvl w:val="0"/>
          <w:numId w:val="60"/>
        </w:numPr>
        <w:rPr>
          <w:lang w:val="en-IN"/>
        </w:rPr>
      </w:pPr>
      <w:r w:rsidRPr="001C259F">
        <w:rPr>
          <w:lang w:val="en-IN"/>
        </w:rPr>
        <w:t>AI follows patterns—</w:t>
      </w:r>
      <w:r w:rsidRPr="001C259F">
        <w:rPr>
          <w:b/>
          <w:bCs/>
          <w:lang w:val="en-IN"/>
        </w:rPr>
        <w:t>it can’t truly understand goals, context, or user needs</w:t>
      </w:r>
      <w:r w:rsidRPr="001C259F">
        <w:rPr>
          <w:lang w:val="en-IN"/>
        </w:rPr>
        <w:t xml:space="preserve"> without human direction.</w:t>
      </w:r>
    </w:p>
    <w:p w14:paraId="09C89D9B" w14:textId="77777777" w:rsidR="001C259F" w:rsidRPr="001C259F" w:rsidRDefault="001C259F" w:rsidP="001C259F">
      <w:pPr>
        <w:rPr>
          <w:lang w:val="en-IN"/>
        </w:rPr>
      </w:pPr>
      <w:r w:rsidRPr="001C259F">
        <w:rPr>
          <w:lang w:val="en-IN"/>
        </w:rPr>
        <w:t xml:space="preserve">AI may be fast, but it’s the developer who decides </w:t>
      </w:r>
      <w:r w:rsidRPr="001C259F">
        <w:rPr>
          <w:i/>
          <w:iCs/>
          <w:lang w:val="en-IN"/>
        </w:rPr>
        <w:t>what it should do</w:t>
      </w:r>
      <w:r w:rsidRPr="001C259F">
        <w:rPr>
          <w:lang w:val="en-IN"/>
        </w:rPr>
        <w:t xml:space="preserve"> and </w:t>
      </w:r>
      <w:r w:rsidRPr="001C259F">
        <w:rPr>
          <w:i/>
          <w:iCs/>
          <w:lang w:val="en-IN"/>
        </w:rPr>
        <w:t>how</w:t>
      </w:r>
      <w:r w:rsidRPr="001C259F">
        <w:rPr>
          <w:lang w:val="en-IN"/>
        </w:rPr>
        <w:t>.</w:t>
      </w:r>
    </w:p>
    <w:p w14:paraId="70530877" w14:textId="77777777" w:rsidR="001C259F" w:rsidRPr="001C259F" w:rsidRDefault="001C259F" w:rsidP="001C259F">
      <w:pPr>
        <w:rPr>
          <w:lang w:val="en-IN"/>
        </w:rPr>
      </w:pPr>
      <w:r w:rsidRPr="001C259F">
        <w:rPr>
          <w:lang w:val="en-IN"/>
        </w:rPr>
        <w:pict w14:anchorId="5187AC38">
          <v:rect id="_x0000_i1235" style="width:0;height:1.5pt" o:hralign="center" o:hrstd="t" o:hr="t" fillcolor="#a0a0a0" stroked="f"/>
        </w:pict>
      </w:r>
    </w:p>
    <w:p w14:paraId="3C78B02C" w14:textId="77777777" w:rsidR="001C259F" w:rsidRPr="001C259F" w:rsidRDefault="001C259F" w:rsidP="001C259F">
      <w:pPr>
        <w:numPr>
          <w:ilvl w:val="0"/>
          <w:numId w:val="43"/>
        </w:numPr>
        <w:tabs>
          <w:tab w:val="num" w:pos="360"/>
        </w:tabs>
        <w:rPr>
          <w:b/>
          <w:bCs/>
          <w:lang w:val="en-IN"/>
        </w:rPr>
      </w:pPr>
      <w:r w:rsidRPr="001C259F">
        <w:rPr>
          <w:rFonts w:ascii="Segoe UI Emoji" w:hAnsi="Segoe UI Emoji" w:cs="Segoe UI Emoji"/>
          <w:b/>
          <w:bCs/>
          <w:lang w:val="en-IN"/>
        </w:rPr>
        <w:t>💡</w:t>
      </w:r>
      <w:r w:rsidRPr="001C259F">
        <w:rPr>
          <w:b/>
          <w:bCs/>
          <w:lang w:val="en-IN"/>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2"/>
        <w:gridCol w:w="3771"/>
      </w:tblGrid>
      <w:tr w:rsidR="001C259F" w:rsidRPr="001C259F" w14:paraId="43CE06CF" w14:textId="77777777" w:rsidTr="001C259F">
        <w:trPr>
          <w:tblHeader/>
          <w:tblCellSpacing w:w="15" w:type="dxa"/>
        </w:trPr>
        <w:tc>
          <w:tcPr>
            <w:tcW w:w="0" w:type="auto"/>
            <w:vAlign w:val="center"/>
            <w:hideMark/>
          </w:tcPr>
          <w:p w14:paraId="7D0B5408" w14:textId="77777777" w:rsidR="001C259F" w:rsidRPr="001C259F" w:rsidRDefault="001C259F" w:rsidP="001C259F">
            <w:pPr>
              <w:rPr>
                <w:b/>
                <w:bCs/>
                <w:lang w:val="en-IN"/>
              </w:rPr>
            </w:pPr>
            <w:r w:rsidRPr="001C259F">
              <w:rPr>
                <w:b/>
                <w:bCs/>
                <w:lang w:val="en-IN"/>
              </w:rPr>
              <w:t>AI</w:t>
            </w:r>
          </w:p>
        </w:tc>
        <w:tc>
          <w:tcPr>
            <w:tcW w:w="0" w:type="auto"/>
            <w:vAlign w:val="center"/>
            <w:hideMark/>
          </w:tcPr>
          <w:p w14:paraId="36A3C51F" w14:textId="77777777" w:rsidR="001C259F" w:rsidRPr="001C259F" w:rsidRDefault="001C259F" w:rsidP="001C259F">
            <w:pPr>
              <w:rPr>
                <w:b/>
                <w:bCs/>
                <w:lang w:val="en-IN"/>
              </w:rPr>
            </w:pPr>
            <w:r w:rsidRPr="001C259F">
              <w:rPr>
                <w:b/>
                <w:bCs/>
                <w:lang w:val="en-IN"/>
              </w:rPr>
              <w:t>Developers</w:t>
            </w:r>
          </w:p>
        </w:tc>
      </w:tr>
      <w:tr w:rsidR="001C259F" w:rsidRPr="001C259F" w14:paraId="0A3F02F8" w14:textId="77777777" w:rsidTr="001C259F">
        <w:trPr>
          <w:tblCellSpacing w:w="15" w:type="dxa"/>
        </w:trPr>
        <w:tc>
          <w:tcPr>
            <w:tcW w:w="0" w:type="auto"/>
            <w:vAlign w:val="center"/>
            <w:hideMark/>
          </w:tcPr>
          <w:p w14:paraId="51E81727" w14:textId="77777777" w:rsidR="001C259F" w:rsidRPr="001C259F" w:rsidRDefault="001C259F" w:rsidP="001C259F">
            <w:pPr>
              <w:rPr>
                <w:lang w:val="en-IN"/>
              </w:rPr>
            </w:pPr>
            <w:r w:rsidRPr="001C259F">
              <w:rPr>
                <w:lang w:val="en-IN"/>
              </w:rPr>
              <w:t>Learns from data</w:t>
            </w:r>
          </w:p>
        </w:tc>
        <w:tc>
          <w:tcPr>
            <w:tcW w:w="0" w:type="auto"/>
            <w:vAlign w:val="center"/>
            <w:hideMark/>
          </w:tcPr>
          <w:p w14:paraId="4FCD18D8" w14:textId="77777777" w:rsidR="001C259F" w:rsidRPr="001C259F" w:rsidRDefault="001C259F" w:rsidP="001C259F">
            <w:pPr>
              <w:rPr>
                <w:lang w:val="en-IN"/>
              </w:rPr>
            </w:pPr>
            <w:r w:rsidRPr="001C259F">
              <w:rPr>
                <w:lang w:val="en-IN"/>
              </w:rPr>
              <w:t>Create, direct, and apply AI</w:t>
            </w:r>
          </w:p>
        </w:tc>
      </w:tr>
      <w:tr w:rsidR="001C259F" w:rsidRPr="001C259F" w14:paraId="2F7CA7A2" w14:textId="77777777" w:rsidTr="001C259F">
        <w:trPr>
          <w:tblCellSpacing w:w="15" w:type="dxa"/>
        </w:trPr>
        <w:tc>
          <w:tcPr>
            <w:tcW w:w="0" w:type="auto"/>
            <w:vAlign w:val="center"/>
            <w:hideMark/>
          </w:tcPr>
          <w:p w14:paraId="2E61982C" w14:textId="77777777" w:rsidR="001C259F" w:rsidRPr="001C259F" w:rsidRDefault="001C259F" w:rsidP="001C259F">
            <w:pPr>
              <w:rPr>
                <w:lang w:val="en-IN"/>
              </w:rPr>
            </w:pPr>
            <w:r w:rsidRPr="001C259F">
              <w:rPr>
                <w:lang w:val="en-IN"/>
              </w:rPr>
              <w:t>Needs frameworks</w:t>
            </w:r>
          </w:p>
        </w:tc>
        <w:tc>
          <w:tcPr>
            <w:tcW w:w="0" w:type="auto"/>
            <w:vAlign w:val="center"/>
            <w:hideMark/>
          </w:tcPr>
          <w:p w14:paraId="71178CAC" w14:textId="77777777" w:rsidR="001C259F" w:rsidRPr="001C259F" w:rsidRDefault="001C259F" w:rsidP="001C259F">
            <w:pPr>
              <w:rPr>
                <w:lang w:val="en-IN"/>
              </w:rPr>
            </w:pPr>
            <w:r w:rsidRPr="001C259F">
              <w:rPr>
                <w:lang w:val="en-IN"/>
              </w:rPr>
              <w:t>Build those frameworks</w:t>
            </w:r>
          </w:p>
        </w:tc>
      </w:tr>
      <w:tr w:rsidR="001C259F" w:rsidRPr="001C259F" w14:paraId="41B90050" w14:textId="77777777" w:rsidTr="001C259F">
        <w:trPr>
          <w:tblCellSpacing w:w="15" w:type="dxa"/>
        </w:trPr>
        <w:tc>
          <w:tcPr>
            <w:tcW w:w="0" w:type="auto"/>
            <w:vAlign w:val="center"/>
            <w:hideMark/>
          </w:tcPr>
          <w:p w14:paraId="5C37C326" w14:textId="77777777" w:rsidR="001C259F" w:rsidRPr="001C259F" w:rsidRDefault="001C259F" w:rsidP="001C259F">
            <w:pPr>
              <w:rPr>
                <w:lang w:val="en-IN"/>
              </w:rPr>
            </w:pPr>
            <w:r w:rsidRPr="001C259F">
              <w:rPr>
                <w:lang w:val="en-IN"/>
              </w:rPr>
              <w:t>Can't act on its own</w:t>
            </w:r>
          </w:p>
        </w:tc>
        <w:tc>
          <w:tcPr>
            <w:tcW w:w="0" w:type="auto"/>
            <w:vAlign w:val="center"/>
            <w:hideMark/>
          </w:tcPr>
          <w:p w14:paraId="624665B7" w14:textId="77777777" w:rsidR="001C259F" w:rsidRPr="001C259F" w:rsidRDefault="001C259F" w:rsidP="001C259F">
            <w:pPr>
              <w:rPr>
                <w:lang w:val="en-IN"/>
              </w:rPr>
            </w:pPr>
            <w:r w:rsidRPr="001C259F">
              <w:rPr>
                <w:lang w:val="en-IN"/>
              </w:rPr>
              <w:t>Deploy, secure, and scale AI systems</w:t>
            </w:r>
          </w:p>
        </w:tc>
      </w:tr>
      <w:tr w:rsidR="001C259F" w:rsidRPr="001C259F" w14:paraId="5C5DB89B" w14:textId="77777777" w:rsidTr="001C259F">
        <w:trPr>
          <w:tblCellSpacing w:w="15" w:type="dxa"/>
        </w:trPr>
        <w:tc>
          <w:tcPr>
            <w:tcW w:w="0" w:type="auto"/>
            <w:vAlign w:val="center"/>
            <w:hideMark/>
          </w:tcPr>
          <w:p w14:paraId="714DC6F0" w14:textId="77777777" w:rsidR="001C259F" w:rsidRPr="001C259F" w:rsidRDefault="001C259F" w:rsidP="001C259F">
            <w:pPr>
              <w:rPr>
                <w:lang w:val="en-IN"/>
              </w:rPr>
            </w:pPr>
            <w:r w:rsidRPr="001C259F">
              <w:rPr>
                <w:lang w:val="en-IN"/>
              </w:rPr>
              <w:t>Replaces some tasks</w:t>
            </w:r>
          </w:p>
        </w:tc>
        <w:tc>
          <w:tcPr>
            <w:tcW w:w="0" w:type="auto"/>
            <w:vAlign w:val="center"/>
            <w:hideMark/>
          </w:tcPr>
          <w:p w14:paraId="4FD5E923" w14:textId="77777777" w:rsidR="001C259F" w:rsidRPr="001C259F" w:rsidRDefault="001C259F" w:rsidP="001C259F">
            <w:pPr>
              <w:rPr>
                <w:lang w:val="en-IN"/>
              </w:rPr>
            </w:pPr>
            <w:r w:rsidRPr="001C259F">
              <w:rPr>
                <w:lang w:val="en-IN"/>
              </w:rPr>
              <w:t xml:space="preserve">Developers create </w:t>
            </w:r>
            <w:r w:rsidRPr="001C259F">
              <w:rPr>
                <w:i/>
                <w:iCs/>
                <w:lang w:val="en-IN"/>
              </w:rPr>
              <w:t>new</w:t>
            </w:r>
            <w:r w:rsidRPr="001C259F">
              <w:rPr>
                <w:lang w:val="en-IN"/>
              </w:rPr>
              <w:t xml:space="preserve"> tools and systems</w:t>
            </w:r>
          </w:p>
        </w:tc>
      </w:tr>
    </w:tbl>
    <w:p w14:paraId="12800ACC" w14:textId="77777777" w:rsidR="001C259F" w:rsidRPr="001C259F" w:rsidRDefault="001C259F" w:rsidP="001C259F">
      <w:pPr>
        <w:rPr>
          <w:lang w:val="en-IN"/>
        </w:rPr>
      </w:pPr>
      <w:r w:rsidRPr="001C259F">
        <w:rPr>
          <w:lang w:val="en-IN"/>
        </w:rPr>
        <w:pict w14:anchorId="5CE6BB75">
          <v:rect id="_x0000_i1236" style="width:0;height:1.5pt" o:hralign="center" o:hrstd="t" o:hr="t" fillcolor="#a0a0a0" stroked="f"/>
        </w:pict>
      </w:r>
    </w:p>
    <w:p w14:paraId="552AEA95" w14:textId="77777777" w:rsidR="001C259F" w:rsidRPr="001C259F" w:rsidRDefault="001C259F" w:rsidP="001C259F">
      <w:pPr>
        <w:numPr>
          <w:ilvl w:val="0"/>
          <w:numId w:val="43"/>
        </w:numPr>
        <w:tabs>
          <w:tab w:val="num" w:pos="360"/>
        </w:tabs>
        <w:rPr>
          <w:b/>
          <w:bCs/>
          <w:lang w:val="en-IN"/>
        </w:rPr>
      </w:pPr>
      <w:r w:rsidRPr="001C259F">
        <w:rPr>
          <w:rFonts w:ascii="Segoe UI Emoji" w:hAnsi="Segoe UI Emoji" w:cs="Segoe UI Emoji"/>
          <w:b/>
          <w:bCs/>
          <w:lang w:val="en-IN"/>
        </w:rPr>
        <w:t>🔚</w:t>
      </w:r>
      <w:r w:rsidRPr="001C259F">
        <w:rPr>
          <w:b/>
          <w:bCs/>
          <w:lang w:val="en-IN"/>
        </w:rPr>
        <w:t xml:space="preserve"> Mic-Drop Line:</w:t>
      </w:r>
    </w:p>
    <w:p w14:paraId="6A7631FD" w14:textId="77777777" w:rsidR="001C259F" w:rsidRPr="001C259F" w:rsidRDefault="001C259F" w:rsidP="001C259F">
      <w:pPr>
        <w:rPr>
          <w:lang w:val="en-IN"/>
        </w:rPr>
      </w:pPr>
      <w:r w:rsidRPr="001C259F">
        <w:rPr>
          <w:b/>
          <w:bCs/>
          <w:lang w:val="en-IN"/>
        </w:rPr>
        <w:t>“AI might be smart—but without developers, it’s powerless. Developers are the minds that build the future. AI is just one of their tools.”</w:t>
      </w:r>
    </w:p>
    <w:p w14:paraId="5368AB46" w14:textId="77777777" w:rsidR="001C259F" w:rsidRPr="001C259F" w:rsidRDefault="001C259F" w:rsidP="001C259F">
      <w:pPr>
        <w:rPr>
          <w:lang w:val="en-IN"/>
        </w:rPr>
      </w:pPr>
      <w:r w:rsidRPr="001C259F">
        <w:rPr>
          <w:lang w:val="en-IN"/>
        </w:rPr>
        <w:pict w14:anchorId="1AB24C8D">
          <v:rect id="_x0000_i1237" style="width:0;height:1.5pt" o:hralign="center" o:hrstd="t" o:hr="t" fillcolor="#a0a0a0" stroked="f"/>
        </w:pict>
      </w:r>
    </w:p>
    <w:p w14:paraId="37F01A1E" w14:textId="4203B442" w:rsidR="001C259F" w:rsidRPr="001C259F" w:rsidRDefault="001C259F" w:rsidP="001C259F">
      <w:pPr>
        <w:rPr>
          <w:lang w:val="en-IN"/>
        </w:rPr>
      </w:pPr>
    </w:p>
    <w:p w14:paraId="1126D23C" w14:textId="77777777" w:rsidR="001C259F" w:rsidRPr="001C259F" w:rsidRDefault="001C259F" w:rsidP="001C259F">
      <w:pPr>
        <w:numPr>
          <w:ilvl w:val="0"/>
          <w:numId w:val="62"/>
        </w:numPr>
        <w:rPr>
          <w:lang w:val="en-IN"/>
        </w:rPr>
      </w:pPr>
    </w:p>
    <w:p w14:paraId="5BF3A445" w14:textId="77777777" w:rsidR="001C259F" w:rsidRPr="00021F3C" w:rsidRDefault="001C259F" w:rsidP="001C259F">
      <w:pPr>
        <w:rPr>
          <w:lang w:val="en-IN"/>
        </w:rPr>
      </w:pPr>
    </w:p>
    <w:p w14:paraId="49406766" w14:textId="77777777" w:rsidR="00021F3C" w:rsidRPr="000F3006" w:rsidRDefault="00021F3C" w:rsidP="000F3006">
      <w:pPr>
        <w:rPr>
          <w:lang w:val="en-IN"/>
        </w:rPr>
      </w:pPr>
    </w:p>
    <w:p w14:paraId="0D92BCAE" w14:textId="77777777" w:rsidR="00A9204E" w:rsidRDefault="00A9204E" w:rsidP="000F3006"/>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7172B9C"/>
    <w:multiLevelType w:val="multilevel"/>
    <w:tmpl w:val="6AC2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6727CE"/>
    <w:multiLevelType w:val="multilevel"/>
    <w:tmpl w:val="82D0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B35387"/>
    <w:multiLevelType w:val="multilevel"/>
    <w:tmpl w:val="4C84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EE1EEF"/>
    <w:multiLevelType w:val="multilevel"/>
    <w:tmpl w:val="B8369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555E8E"/>
    <w:multiLevelType w:val="multilevel"/>
    <w:tmpl w:val="5A98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5D427A9"/>
    <w:multiLevelType w:val="multilevel"/>
    <w:tmpl w:val="7528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F300F63"/>
    <w:multiLevelType w:val="multilevel"/>
    <w:tmpl w:val="DF7E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0C6FA7"/>
    <w:multiLevelType w:val="multilevel"/>
    <w:tmpl w:val="48AC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366D9D"/>
    <w:multiLevelType w:val="multilevel"/>
    <w:tmpl w:val="BE58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0624B5"/>
    <w:multiLevelType w:val="multilevel"/>
    <w:tmpl w:val="0052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3B963A4E"/>
    <w:multiLevelType w:val="multilevel"/>
    <w:tmpl w:val="EF7E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FD40AE"/>
    <w:multiLevelType w:val="multilevel"/>
    <w:tmpl w:val="2E44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8E09A4"/>
    <w:multiLevelType w:val="multilevel"/>
    <w:tmpl w:val="0C2A1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A1C2FEE"/>
    <w:multiLevelType w:val="multilevel"/>
    <w:tmpl w:val="D66C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12B6C7D"/>
    <w:multiLevelType w:val="multilevel"/>
    <w:tmpl w:val="ACD6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A92823"/>
    <w:multiLevelType w:val="multilevel"/>
    <w:tmpl w:val="0B86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414260"/>
    <w:multiLevelType w:val="multilevel"/>
    <w:tmpl w:val="3E36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6C078C"/>
    <w:multiLevelType w:val="multilevel"/>
    <w:tmpl w:val="64208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33A4204"/>
    <w:multiLevelType w:val="multilevel"/>
    <w:tmpl w:val="C14E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24772216">
    <w:abstractNumId w:val="33"/>
  </w:num>
  <w:num w:numId="2" w16cid:durableId="1365519360">
    <w:abstractNumId w:val="13"/>
  </w:num>
  <w:num w:numId="3" w16cid:durableId="1532258424">
    <w:abstractNumId w:val="10"/>
  </w:num>
  <w:num w:numId="4" w16cid:durableId="970358663">
    <w:abstractNumId w:val="40"/>
  </w:num>
  <w:num w:numId="5" w16cid:durableId="418911731">
    <w:abstractNumId w:val="19"/>
  </w:num>
  <w:num w:numId="6" w16cid:durableId="1221287528">
    <w:abstractNumId w:val="27"/>
  </w:num>
  <w:num w:numId="7" w16cid:durableId="115877561">
    <w:abstractNumId w:val="31"/>
  </w:num>
  <w:num w:numId="8" w16cid:durableId="928545179">
    <w:abstractNumId w:val="9"/>
  </w:num>
  <w:num w:numId="9" w16cid:durableId="211623775">
    <w:abstractNumId w:val="7"/>
  </w:num>
  <w:num w:numId="10" w16cid:durableId="545724192">
    <w:abstractNumId w:val="6"/>
  </w:num>
  <w:num w:numId="11" w16cid:durableId="1703166864">
    <w:abstractNumId w:val="5"/>
  </w:num>
  <w:num w:numId="12" w16cid:durableId="1265110317">
    <w:abstractNumId w:val="4"/>
  </w:num>
  <w:num w:numId="13" w16cid:durableId="1726683343">
    <w:abstractNumId w:val="8"/>
  </w:num>
  <w:num w:numId="14" w16cid:durableId="2124185419">
    <w:abstractNumId w:val="3"/>
  </w:num>
  <w:num w:numId="15" w16cid:durableId="874805039">
    <w:abstractNumId w:val="2"/>
  </w:num>
  <w:num w:numId="16" w16cid:durableId="1994984565">
    <w:abstractNumId w:val="1"/>
  </w:num>
  <w:num w:numId="17" w16cid:durableId="1926962002">
    <w:abstractNumId w:val="0"/>
  </w:num>
  <w:num w:numId="18" w16cid:durableId="1085421501">
    <w:abstractNumId w:val="21"/>
  </w:num>
  <w:num w:numId="19" w16cid:durableId="342979070">
    <w:abstractNumId w:val="22"/>
  </w:num>
  <w:num w:numId="20" w16cid:durableId="546575283">
    <w:abstractNumId w:val="35"/>
  </w:num>
  <w:num w:numId="21" w16cid:durableId="760640990">
    <w:abstractNumId w:val="29"/>
  </w:num>
  <w:num w:numId="22" w16cid:durableId="1897399623">
    <w:abstractNumId w:val="12"/>
  </w:num>
  <w:num w:numId="23" w16cid:durableId="1704403122">
    <w:abstractNumId w:val="42"/>
  </w:num>
  <w:num w:numId="24" w16cid:durableId="327556432">
    <w:abstractNumId w:val="18"/>
  </w:num>
  <w:num w:numId="25" w16cid:durableId="1176069564">
    <w:abstractNumId w:val="18"/>
  </w:num>
  <w:num w:numId="26" w16cid:durableId="391195835">
    <w:abstractNumId w:val="18"/>
  </w:num>
  <w:num w:numId="27" w16cid:durableId="1165629992">
    <w:abstractNumId w:val="18"/>
  </w:num>
  <w:num w:numId="28" w16cid:durableId="834878568">
    <w:abstractNumId w:val="18"/>
  </w:num>
  <w:num w:numId="29" w16cid:durableId="588200949">
    <w:abstractNumId w:val="18"/>
  </w:num>
  <w:num w:numId="30" w16cid:durableId="1968196283">
    <w:abstractNumId w:val="18"/>
  </w:num>
  <w:num w:numId="31" w16cid:durableId="703332372">
    <w:abstractNumId w:val="18"/>
  </w:num>
  <w:num w:numId="32" w16cid:durableId="987631326">
    <w:abstractNumId w:val="18"/>
  </w:num>
  <w:num w:numId="33" w16cid:durableId="362294637">
    <w:abstractNumId w:val="18"/>
  </w:num>
  <w:num w:numId="34" w16cid:durableId="1677533545">
    <w:abstractNumId w:val="18"/>
  </w:num>
  <w:num w:numId="35" w16cid:durableId="33697191">
    <w:abstractNumId w:val="18"/>
  </w:num>
  <w:num w:numId="36" w16cid:durableId="301077088">
    <w:abstractNumId w:val="18"/>
  </w:num>
  <w:num w:numId="37" w16cid:durableId="387920181">
    <w:abstractNumId w:val="18"/>
  </w:num>
  <w:num w:numId="38" w16cid:durableId="78673647">
    <w:abstractNumId w:val="18"/>
  </w:num>
  <w:num w:numId="39" w16cid:durableId="202908001">
    <w:abstractNumId w:val="18"/>
  </w:num>
  <w:num w:numId="40" w16cid:durableId="1120613215">
    <w:abstractNumId w:val="18"/>
  </w:num>
  <w:num w:numId="41" w16cid:durableId="147291080">
    <w:abstractNumId w:val="18"/>
  </w:num>
  <w:num w:numId="42" w16cid:durableId="2037466702">
    <w:abstractNumId w:val="18"/>
  </w:num>
  <w:num w:numId="43" w16cid:durableId="1534541333">
    <w:abstractNumId w:val="18"/>
  </w:num>
  <w:num w:numId="44" w16cid:durableId="98374520">
    <w:abstractNumId w:val="26"/>
  </w:num>
  <w:num w:numId="45" w16cid:durableId="323630558">
    <w:abstractNumId w:val="14"/>
  </w:num>
  <w:num w:numId="46" w16cid:durableId="1016883021">
    <w:abstractNumId w:val="28"/>
  </w:num>
  <w:num w:numId="47" w16cid:durableId="2119715731">
    <w:abstractNumId w:val="30"/>
  </w:num>
  <w:num w:numId="48" w16cid:durableId="730692008">
    <w:abstractNumId w:val="17"/>
  </w:num>
  <w:num w:numId="49" w16cid:durableId="1221675312">
    <w:abstractNumId w:val="38"/>
  </w:num>
  <w:num w:numId="50" w16cid:durableId="701052686">
    <w:abstractNumId w:val="23"/>
  </w:num>
  <w:num w:numId="51" w16cid:durableId="516385378">
    <w:abstractNumId w:val="34"/>
  </w:num>
  <w:num w:numId="52" w16cid:durableId="1261839769">
    <w:abstractNumId w:val="16"/>
  </w:num>
  <w:num w:numId="53" w16cid:durableId="80492211">
    <w:abstractNumId w:val="11"/>
  </w:num>
  <w:num w:numId="54" w16cid:durableId="258147861">
    <w:abstractNumId w:val="37"/>
  </w:num>
  <w:num w:numId="55" w16cid:durableId="741565127">
    <w:abstractNumId w:val="24"/>
  </w:num>
  <w:num w:numId="56" w16cid:durableId="1468276768">
    <w:abstractNumId w:val="25"/>
  </w:num>
  <w:num w:numId="57" w16cid:durableId="899905023">
    <w:abstractNumId w:val="15"/>
  </w:num>
  <w:num w:numId="58" w16cid:durableId="333991726">
    <w:abstractNumId w:val="39"/>
  </w:num>
  <w:num w:numId="59" w16cid:durableId="570313978">
    <w:abstractNumId w:val="32"/>
  </w:num>
  <w:num w:numId="60" w16cid:durableId="1745226018">
    <w:abstractNumId w:val="36"/>
  </w:num>
  <w:num w:numId="61" w16cid:durableId="1591770484">
    <w:abstractNumId w:val="41"/>
  </w:num>
  <w:num w:numId="62" w16cid:durableId="5350466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006"/>
    <w:rsid w:val="00021F3C"/>
    <w:rsid w:val="000F3006"/>
    <w:rsid w:val="001C259F"/>
    <w:rsid w:val="00645252"/>
    <w:rsid w:val="006D3D74"/>
    <w:rsid w:val="0083569A"/>
    <w:rsid w:val="00A9204E"/>
    <w:rsid w:val="00E11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BE00"/>
  <w15:chartTrackingRefBased/>
  <w15:docId w15:val="{3C081DE9-7063-4A9F-81C1-2EC6D6548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006"/>
  </w:style>
  <w:style w:type="paragraph" w:styleId="Heading1">
    <w:name w:val="heading 1"/>
    <w:basedOn w:val="Normal"/>
    <w:next w:val="Normal"/>
    <w:link w:val="Heading1Char"/>
    <w:uiPriority w:val="9"/>
    <w:qFormat/>
    <w:rsid w:val="000F3006"/>
    <w:pPr>
      <w:keepNext/>
      <w:keepLines/>
      <w:numPr>
        <w:numId w:val="4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F3006"/>
    <w:pPr>
      <w:keepNext/>
      <w:keepLines/>
      <w:numPr>
        <w:ilvl w:val="1"/>
        <w:numId w:val="4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F3006"/>
    <w:pPr>
      <w:keepNext/>
      <w:keepLines/>
      <w:numPr>
        <w:ilvl w:val="2"/>
        <w:numId w:val="4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F3006"/>
    <w:pPr>
      <w:keepNext/>
      <w:keepLines/>
      <w:numPr>
        <w:ilvl w:val="3"/>
        <w:numId w:val="4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0F3006"/>
    <w:pPr>
      <w:keepNext/>
      <w:keepLines/>
      <w:numPr>
        <w:ilvl w:val="4"/>
        <w:numId w:val="4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0F3006"/>
    <w:pPr>
      <w:keepNext/>
      <w:keepLines/>
      <w:numPr>
        <w:ilvl w:val="5"/>
        <w:numId w:val="4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0F3006"/>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F3006"/>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F3006"/>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00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F300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F300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F300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0F300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0F300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0F30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F30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F300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F300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F300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F300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F3006"/>
    <w:rPr>
      <w:color w:val="5A5A5A" w:themeColor="text1" w:themeTint="A5"/>
      <w:spacing w:val="10"/>
    </w:rPr>
  </w:style>
  <w:style w:type="character" w:styleId="SubtleEmphasis">
    <w:name w:val="Subtle Emphasis"/>
    <w:basedOn w:val="DefaultParagraphFont"/>
    <w:uiPriority w:val="19"/>
    <w:qFormat/>
    <w:rsid w:val="000F3006"/>
    <w:rPr>
      <w:i/>
      <w:iCs/>
      <w:color w:val="404040" w:themeColor="text1" w:themeTint="BF"/>
    </w:rPr>
  </w:style>
  <w:style w:type="character" w:styleId="Emphasis">
    <w:name w:val="Emphasis"/>
    <w:basedOn w:val="DefaultParagraphFont"/>
    <w:uiPriority w:val="20"/>
    <w:qFormat/>
    <w:rsid w:val="000F3006"/>
    <w:rPr>
      <w:i/>
      <w:iCs/>
      <w:color w:val="auto"/>
    </w:rPr>
  </w:style>
  <w:style w:type="character" w:styleId="IntenseEmphasis">
    <w:name w:val="Intense Emphasis"/>
    <w:basedOn w:val="DefaultParagraphFont"/>
    <w:uiPriority w:val="21"/>
    <w:qFormat/>
    <w:rsid w:val="000F3006"/>
    <w:rPr>
      <w:b/>
      <w:bCs/>
      <w:i/>
      <w:iCs/>
      <w:caps/>
    </w:rPr>
  </w:style>
  <w:style w:type="character" w:styleId="Strong">
    <w:name w:val="Strong"/>
    <w:basedOn w:val="DefaultParagraphFont"/>
    <w:uiPriority w:val="22"/>
    <w:qFormat/>
    <w:rsid w:val="000F3006"/>
    <w:rPr>
      <w:b/>
      <w:bCs/>
      <w:color w:val="000000" w:themeColor="text1"/>
    </w:rPr>
  </w:style>
  <w:style w:type="paragraph" w:styleId="Quote">
    <w:name w:val="Quote"/>
    <w:basedOn w:val="Normal"/>
    <w:next w:val="Normal"/>
    <w:link w:val="QuoteChar"/>
    <w:uiPriority w:val="29"/>
    <w:qFormat/>
    <w:rsid w:val="000F3006"/>
    <w:pPr>
      <w:spacing w:before="160"/>
      <w:ind w:left="720" w:right="720"/>
    </w:pPr>
    <w:rPr>
      <w:i/>
      <w:iCs/>
      <w:color w:val="000000" w:themeColor="text1"/>
    </w:rPr>
  </w:style>
  <w:style w:type="character" w:customStyle="1" w:styleId="QuoteChar">
    <w:name w:val="Quote Char"/>
    <w:basedOn w:val="DefaultParagraphFont"/>
    <w:link w:val="Quote"/>
    <w:uiPriority w:val="29"/>
    <w:rsid w:val="000F3006"/>
    <w:rPr>
      <w:i/>
      <w:iCs/>
      <w:color w:val="000000" w:themeColor="text1"/>
    </w:rPr>
  </w:style>
  <w:style w:type="paragraph" w:styleId="IntenseQuote">
    <w:name w:val="Intense Quote"/>
    <w:basedOn w:val="Normal"/>
    <w:next w:val="Normal"/>
    <w:link w:val="IntenseQuoteChar"/>
    <w:uiPriority w:val="30"/>
    <w:qFormat/>
    <w:rsid w:val="000F300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F3006"/>
    <w:rPr>
      <w:color w:val="000000" w:themeColor="text1"/>
      <w:shd w:val="clear" w:color="auto" w:fill="F2F2F2" w:themeFill="background1" w:themeFillShade="F2"/>
    </w:rPr>
  </w:style>
  <w:style w:type="character" w:styleId="SubtleReference">
    <w:name w:val="Subtle Reference"/>
    <w:basedOn w:val="DefaultParagraphFont"/>
    <w:uiPriority w:val="31"/>
    <w:qFormat/>
    <w:rsid w:val="000F300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3006"/>
    <w:rPr>
      <w:b/>
      <w:bCs/>
      <w:smallCaps/>
      <w:u w:val="single"/>
    </w:rPr>
  </w:style>
  <w:style w:type="character" w:styleId="BookTitle">
    <w:name w:val="Book Title"/>
    <w:basedOn w:val="DefaultParagraphFont"/>
    <w:uiPriority w:val="33"/>
    <w:qFormat/>
    <w:rsid w:val="000F3006"/>
    <w:rPr>
      <w:b w:val="0"/>
      <w:bCs w:val="0"/>
      <w:smallCap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0F300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0F3006"/>
    <w:pPr>
      <w:spacing w:after="0" w:line="240" w:lineRule="auto"/>
    </w:pPr>
  </w:style>
  <w:style w:type="paragraph" w:styleId="TOCHeading">
    <w:name w:val="TOC Heading"/>
    <w:basedOn w:val="Heading1"/>
    <w:next w:val="Normal"/>
    <w:uiPriority w:val="39"/>
    <w:semiHidden/>
    <w:unhideWhenUsed/>
    <w:qFormat/>
    <w:rsid w:val="000F300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153840">
      <w:bodyDiv w:val="1"/>
      <w:marLeft w:val="0"/>
      <w:marRight w:val="0"/>
      <w:marTop w:val="0"/>
      <w:marBottom w:val="0"/>
      <w:divBdr>
        <w:top w:val="none" w:sz="0" w:space="0" w:color="auto"/>
        <w:left w:val="none" w:sz="0" w:space="0" w:color="auto"/>
        <w:bottom w:val="none" w:sz="0" w:space="0" w:color="auto"/>
        <w:right w:val="none" w:sz="0" w:space="0" w:color="auto"/>
      </w:divBdr>
      <w:divsChild>
        <w:div w:id="663171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372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455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613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733659">
          <w:marLeft w:val="0"/>
          <w:marRight w:val="0"/>
          <w:marTop w:val="0"/>
          <w:marBottom w:val="0"/>
          <w:divBdr>
            <w:top w:val="none" w:sz="0" w:space="0" w:color="auto"/>
            <w:left w:val="none" w:sz="0" w:space="0" w:color="auto"/>
            <w:bottom w:val="none" w:sz="0" w:space="0" w:color="auto"/>
            <w:right w:val="none" w:sz="0" w:space="0" w:color="auto"/>
          </w:divBdr>
          <w:divsChild>
            <w:div w:id="1868444007">
              <w:marLeft w:val="0"/>
              <w:marRight w:val="0"/>
              <w:marTop w:val="0"/>
              <w:marBottom w:val="0"/>
              <w:divBdr>
                <w:top w:val="none" w:sz="0" w:space="0" w:color="auto"/>
                <w:left w:val="none" w:sz="0" w:space="0" w:color="auto"/>
                <w:bottom w:val="none" w:sz="0" w:space="0" w:color="auto"/>
                <w:right w:val="none" w:sz="0" w:space="0" w:color="auto"/>
              </w:divBdr>
            </w:div>
          </w:divsChild>
        </w:div>
        <w:div w:id="123909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09487">
      <w:bodyDiv w:val="1"/>
      <w:marLeft w:val="0"/>
      <w:marRight w:val="0"/>
      <w:marTop w:val="0"/>
      <w:marBottom w:val="0"/>
      <w:divBdr>
        <w:top w:val="none" w:sz="0" w:space="0" w:color="auto"/>
        <w:left w:val="none" w:sz="0" w:space="0" w:color="auto"/>
        <w:bottom w:val="none" w:sz="0" w:space="0" w:color="auto"/>
        <w:right w:val="none" w:sz="0" w:space="0" w:color="auto"/>
      </w:divBdr>
      <w:divsChild>
        <w:div w:id="117918806">
          <w:marLeft w:val="0"/>
          <w:marRight w:val="0"/>
          <w:marTop w:val="0"/>
          <w:marBottom w:val="0"/>
          <w:divBdr>
            <w:top w:val="none" w:sz="0" w:space="0" w:color="auto"/>
            <w:left w:val="none" w:sz="0" w:space="0" w:color="auto"/>
            <w:bottom w:val="none" w:sz="0" w:space="0" w:color="auto"/>
            <w:right w:val="none" w:sz="0" w:space="0" w:color="auto"/>
          </w:divBdr>
          <w:divsChild>
            <w:div w:id="1943027373">
              <w:marLeft w:val="0"/>
              <w:marRight w:val="0"/>
              <w:marTop w:val="0"/>
              <w:marBottom w:val="0"/>
              <w:divBdr>
                <w:top w:val="none" w:sz="0" w:space="0" w:color="auto"/>
                <w:left w:val="none" w:sz="0" w:space="0" w:color="auto"/>
                <w:bottom w:val="none" w:sz="0" w:space="0" w:color="auto"/>
                <w:right w:val="none" w:sz="0" w:space="0" w:color="auto"/>
              </w:divBdr>
            </w:div>
          </w:divsChild>
        </w:div>
        <w:div w:id="589460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1546513">
          <w:marLeft w:val="0"/>
          <w:marRight w:val="0"/>
          <w:marTop w:val="0"/>
          <w:marBottom w:val="0"/>
          <w:divBdr>
            <w:top w:val="none" w:sz="0" w:space="0" w:color="auto"/>
            <w:left w:val="none" w:sz="0" w:space="0" w:color="auto"/>
            <w:bottom w:val="none" w:sz="0" w:space="0" w:color="auto"/>
            <w:right w:val="none" w:sz="0" w:space="0" w:color="auto"/>
          </w:divBdr>
          <w:divsChild>
            <w:div w:id="1815105234">
              <w:marLeft w:val="0"/>
              <w:marRight w:val="0"/>
              <w:marTop w:val="0"/>
              <w:marBottom w:val="0"/>
              <w:divBdr>
                <w:top w:val="none" w:sz="0" w:space="0" w:color="auto"/>
                <w:left w:val="none" w:sz="0" w:space="0" w:color="auto"/>
                <w:bottom w:val="none" w:sz="0" w:space="0" w:color="auto"/>
                <w:right w:val="none" w:sz="0" w:space="0" w:color="auto"/>
              </w:divBdr>
            </w:div>
          </w:divsChild>
        </w:div>
        <w:div w:id="20172960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925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197891">
      <w:bodyDiv w:val="1"/>
      <w:marLeft w:val="0"/>
      <w:marRight w:val="0"/>
      <w:marTop w:val="0"/>
      <w:marBottom w:val="0"/>
      <w:divBdr>
        <w:top w:val="none" w:sz="0" w:space="0" w:color="auto"/>
        <w:left w:val="none" w:sz="0" w:space="0" w:color="auto"/>
        <w:bottom w:val="none" w:sz="0" w:space="0" w:color="auto"/>
        <w:right w:val="none" w:sz="0" w:space="0" w:color="auto"/>
      </w:divBdr>
      <w:divsChild>
        <w:div w:id="357893609">
          <w:blockQuote w:val="1"/>
          <w:marLeft w:val="720"/>
          <w:marRight w:val="720"/>
          <w:marTop w:val="100"/>
          <w:marBottom w:val="100"/>
          <w:divBdr>
            <w:top w:val="none" w:sz="0" w:space="0" w:color="auto"/>
            <w:left w:val="none" w:sz="0" w:space="0" w:color="auto"/>
            <w:bottom w:val="none" w:sz="0" w:space="0" w:color="auto"/>
            <w:right w:val="none" w:sz="0" w:space="0" w:color="auto"/>
          </w:divBdr>
        </w:div>
        <w:div w:id="400716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633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639900">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62326">
          <w:marLeft w:val="0"/>
          <w:marRight w:val="0"/>
          <w:marTop w:val="0"/>
          <w:marBottom w:val="0"/>
          <w:divBdr>
            <w:top w:val="none" w:sz="0" w:space="0" w:color="auto"/>
            <w:left w:val="none" w:sz="0" w:space="0" w:color="auto"/>
            <w:bottom w:val="none" w:sz="0" w:space="0" w:color="auto"/>
            <w:right w:val="none" w:sz="0" w:space="0" w:color="auto"/>
          </w:divBdr>
          <w:divsChild>
            <w:div w:id="258415216">
              <w:marLeft w:val="0"/>
              <w:marRight w:val="0"/>
              <w:marTop w:val="0"/>
              <w:marBottom w:val="0"/>
              <w:divBdr>
                <w:top w:val="none" w:sz="0" w:space="0" w:color="auto"/>
                <w:left w:val="none" w:sz="0" w:space="0" w:color="auto"/>
                <w:bottom w:val="none" w:sz="0" w:space="0" w:color="auto"/>
                <w:right w:val="none" w:sz="0" w:space="0" w:color="auto"/>
              </w:divBdr>
            </w:div>
          </w:divsChild>
        </w:div>
        <w:div w:id="780078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084184">
      <w:bodyDiv w:val="1"/>
      <w:marLeft w:val="0"/>
      <w:marRight w:val="0"/>
      <w:marTop w:val="0"/>
      <w:marBottom w:val="0"/>
      <w:divBdr>
        <w:top w:val="none" w:sz="0" w:space="0" w:color="auto"/>
        <w:left w:val="none" w:sz="0" w:space="0" w:color="auto"/>
        <w:bottom w:val="none" w:sz="0" w:space="0" w:color="auto"/>
        <w:right w:val="none" w:sz="0" w:space="0" w:color="auto"/>
      </w:divBdr>
      <w:divsChild>
        <w:div w:id="1254362207">
          <w:marLeft w:val="0"/>
          <w:marRight w:val="0"/>
          <w:marTop w:val="0"/>
          <w:marBottom w:val="0"/>
          <w:divBdr>
            <w:top w:val="none" w:sz="0" w:space="0" w:color="auto"/>
            <w:left w:val="none" w:sz="0" w:space="0" w:color="auto"/>
            <w:bottom w:val="none" w:sz="0" w:space="0" w:color="auto"/>
            <w:right w:val="none" w:sz="0" w:space="0" w:color="auto"/>
          </w:divBdr>
          <w:divsChild>
            <w:div w:id="526337995">
              <w:marLeft w:val="0"/>
              <w:marRight w:val="0"/>
              <w:marTop w:val="0"/>
              <w:marBottom w:val="0"/>
              <w:divBdr>
                <w:top w:val="none" w:sz="0" w:space="0" w:color="auto"/>
                <w:left w:val="none" w:sz="0" w:space="0" w:color="auto"/>
                <w:bottom w:val="none" w:sz="0" w:space="0" w:color="auto"/>
                <w:right w:val="none" w:sz="0" w:space="0" w:color="auto"/>
              </w:divBdr>
              <w:divsChild>
                <w:div w:id="56713414">
                  <w:marLeft w:val="0"/>
                  <w:marRight w:val="0"/>
                  <w:marTop w:val="0"/>
                  <w:marBottom w:val="0"/>
                  <w:divBdr>
                    <w:top w:val="none" w:sz="0" w:space="0" w:color="auto"/>
                    <w:left w:val="none" w:sz="0" w:space="0" w:color="auto"/>
                    <w:bottom w:val="none" w:sz="0" w:space="0" w:color="auto"/>
                    <w:right w:val="none" w:sz="0" w:space="0" w:color="auto"/>
                  </w:divBdr>
                  <w:divsChild>
                    <w:div w:id="446243058">
                      <w:marLeft w:val="0"/>
                      <w:marRight w:val="0"/>
                      <w:marTop w:val="0"/>
                      <w:marBottom w:val="0"/>
                      <w:divBdr>
                        <w:top w:val="none" w:sz="0" w:space="0" w:color="auto"/>
                        <w:left w:val="none" w:sz="0" w:space="0" w:color="auto"/>
                        <w:bottom w:val="none" w:sz="0" w:space="0" w:color="auto"/>
                        <w:right w:val="none" w:sz="0" w:space="0" w:color="auto"/>
                      </w:divBdr>
                      <w:divsChild>
                        <w:div w:id="575629223">
                          <w:marLeft w:val="0"/>
                          <w:marRight w:val="0"/>
                          <w:marTop w:val="0"/>
                          <w:marBottom w:val="0"/>
                          <w:divBdr>
                            <w:top w:val="none" w:sz="0" w:space="0" w:color="auto"/>
                            <w:left w:val="none" w:sz="0" w:space="0" w:color="auto"/>
                            <w:bottom w:val="none" w:sz="0" w:space="0" w:color="auto"/>
                            <w:right w:val="none" w:sz="0" w:space="0" w:color="auto"/>
                          </w:divBdr>
                          <w:divsChild>
                            <w:div w:id="1749614896">
                              <w:marLeft w:val="0"/>
                              <w:marRight w:val="0"/>
                              <w:marTop w:val="0"/>
                              <w:marBottom w:val="0"/>
                              <w:divBdr>
                                <w:top w:val="none" w:sz="0" w:space="0" w:color="auto"/>
                                <w:left w:val="none" w:sz="0" w:space="0" w:color="auto"/>
                                <w:bottom w:val="none" w:sz="0" w:space="0" w:color="auto"/>
                                <w:right w:val="none" w:sz="0" w:space="0" w:color="auto"/>
                              </w:divBdr>
                              <w:divsChild>
                                <w:div w:id="200409554">
                                  <w:marLeft w:val="0"/>
                                  <w:marRight w:val="0"/>
                                  <w:marTop w:val="0"/>
                                  <w:marBottom w:val="0"/>
                                  <w:divBdr>
                                    <w:top w:val="none" w:sz="0" w:space="0" w:color="auto"/>
                                    <w:left w:val="none" w:sz="0" w:space="0" w:color="auto"/>
                                    <w:bottom w:val="none" w:sz="0" w:space="0" w:color="auto"/>
                                    <w:right w:val="none" w:sz="0" w:space="0" w:color="auto"/>
                                  </w:divBdr>
                                  <w:divsChild>
                                    <w:div w:id="1986200640">
                                      <w:marLeft w:val="0"/>
                                      <w:marRight w:val="0"/>
                                      <w:marTop w:val="0"/>
                                      <w:marBottom w:val="0"/>
                                      <w:divBdr>
                                        <w:top w:val="none" w:sz="0" w:space="0" w:color="auto"/>
                                        <w:left w:val="none" w:sz="0" w:space="0" w:color="auto"/>
                                        <w:bottom w:val="none" w:sz="0" w:space="0" w:color="auto"/>
                                        <w:right w:val="none" w:sz="0" w:space="0" w:color="auto"/>
                                      </w:divBdr>
                                      <w:divsChild>
                                        <w:div w:id="138349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268928">
                                          <w:blockQuote w:val="1"/>
                                          <w:marLeft w:val="720"/>
                                          <w:marRight w:val="720"/>
                                          <w:marTop w:val="100"/>
                                          <w:marBottom w:val="100"/>
                                          <w:divBdr>
                                            <w:top w:val="none" w:sz="0" w:space="0" w:color="auto"/>
                                            <w:left w:val="none" w:sz="0" w:space="0" w:color="auto"/>
                                            <w:bottom w:val="none" w:sz="0" w:space="0" w:color="auto"/>
                                            <w:right w:val="none" w:sz="0" w:space="0" w:color="auto"/>
                                          </w:divBdr>
                                        </w:div>
                                        <w:div w:id="648244609">
                                          <w:blockQuote w:val="1"/>
                                          <w:marLeft w:val="720"/>
                                          <w:marRight w:val="720"/>
                                          <w:marTop w:val="100"/>
                                          <w:marBottom w:val="100"/>
                                          <w:divBdr>
                                            <w:top w:val="none" w:sz="0" w:space="0" w:color="auto"/>
                                            <w:left w:val="none" w:sz="0" w:space="0" w:color="auto"/>
                                            <w:bottom w:val="none" w:sz="0" w:space="0" w:color="auto"/>
                                            <w:right w:val="none" w:sz="0" w:space="0" w:color="auto"/>
                                          </w:divBdr>
                                        </w:div>
                                        <w:div w:id="5512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308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445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20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043594">
                                          <w:marLeft w:val="0"/>
                                          <w:marRight w:val="0"/>
                                          <w:marTop w:val="0"/>
                                          <w:marBottom w:val="0"/>
                                          <w:divBdr>
                                            <w:top w:val="none" w:sz="0" w:space="0" w:color="auto"/>
                                            <w:left w:val="none" w:sz="0" w:space="0" w:color="auto"/>
                                            <w:bottom w:val="none" w:sz="0" w:space="0" w:color="auto"/>
                                            <w:right w:val="none" w:sz="0" w:space="0" w:color="auto"/>
                                          </w:divBdr>
                                          <w:divsChild>
                                            <w:div w:id="1734230867">
                                              <w:marLeft w:val="0"/>
                                              <w:marRight w:val="0"/>
                                              <w:marTop w:val="0"/>
                                              <w:marBottom w:val="0"/>
                                              <w:divBdr>
                                                <w:top w:val="none" w:sz="0" w:space="0" w:color="auto"/>
                                                <w:left w:val="none" w:sz="0" w:space="0" w:color="auto"/>
                                                <w:bottom w:val="none" w:sz="0" w:space="0" w:color="auto"/>
                                                <w:right w:val="none" w:sz="0" w:space="0" w:color="auto"/>
                                              </w:divBdr>
                                            </w:div>
                                          </w:divsChild>
                                        </w:div>
                                        <w:div w:id="2134668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570525">
          <w:marLeft w:val="0"/>
          <w:marRight w:val="0"/>
          <w:marTop w:val="0"/>
          <w:marBottom w:val="0"/>
          <w:divBdr>
            <w:top w:val="none" w:sz="0" w:space="0" w:color="auto"/>
            <w:left w:val="none" w:sz="0" w:space="0" w:color="auto"/>
            <w:bottom w:val="none" w:sz="0" w:space="0" w:color="auto"/>
            <w:right w:val="none" w:sz="0" w:space="0" w:color="auto"/>
          </w:divBdr>
          <w:divsChild>
            <w:div w:id="1479960549">
              <w:marLeft w:val="0"/>
              <w:marRight w:val="0"/>
              <w:marTop w:val="0"/>
              <w:marBottom w:val="0"/>
              <w:divBdr>
                <w:top w:val="none" w:sz="0" w:space="0" w:color="auto"/>
                <w:left w:val="none" w:sz="0" w:space="0" w:color="auto"/>
                <w:bottom w:val="none" w:sz="0" w:space="0" w:color="auto"/>
                <w:right w:val="none" w:sz="0" w:space="0" w:color="auto"/>
              </w:divBdr>
              <w:divsChild>
                <w:div w:id="332269304">
                  <w:marLeft w:val="0"/>
                  <w:marRight w:val="0"/>
                  <w:marTop w:val="0"/>
                  <w:marBottom w:val="0"/>
                  <w:divBdr>
                    <w:top w:val="none" w:sz="0" w:space="0" w:color="auto"/>
                    <w:left w:val="none" w:sz="0" w:space="0" w:color="auto"/>
                    <w:bottom w:val="none" w:sz="0" w:space="0" w:color="auto"/>
                    <w:right w:val="none" w:sz="0" w:space="0" w:color="auto"/>
                  </w:divBdr>
                  <w:divsChild>
                    <w:div w:id="1452438313">
                      <w:marLeft w:val="0"/>
                      <w:marRight w:val="0"/>
                      <w:marTop w:val="0"/>
                      <w:marBottom w:val="0"/>
                      <w:divBdr>
                        <w:top w:val="none" w:sz="0" w:space="0" w:color="auto"/>
                        <w:left w:val="none" w:sz="0" w:space="0" w:color="auto"/>
                        <w:bottom w:val="none" w:sz="0" w:space="0" w:color="auto"/>
                        <w:right w:val="none" w:sz="0" w:space="0" w:color="auto"/>
                      </w:divBdr>
                      <w:divsChild>
                        <w:div w:id="367879844">
                          <w:marLeft w:val="0"/>
                          <w:marRight w:val="0"/>
                          <w:marTop w:val="0"/>
                          <w:marBottom w:val="0"/>
                          <w:divBdr>
                            <w:top w:val="none" w:sz="0" w:space="0" w:color="auto"/>
                            <w:left w:val="none" w:sz="0" w:space="0" w:color="auto"/>
                            <w:bottom w:val="none" w:sz="0" w:space="0" w:color="auto"/>
                            <w:right w:val="none" w:sz="0" w:space="0" w:color="auto"/>
                          </w:divBdr>
                          <w:divsChild>
                            <w:div w:id="628362014">
                              <w:marLeft w:val="0"/>
                              <w:marRight w:val="0"/>
                              <w:marTop w:val="0"/>
                              <w:marBottom w:val="0"/>
                              <w:divBdr>
                                <w:top w:val="none" w:sz="0" w:space="0" w:color="auto"/>
                                <w:left w:val="none" w:sz="0" w:space="0" w:color="auto"/>
                                <w:bottom w:val="none" w:sz="0" w:space="0" w:color="auto"/>
                                <w:right w:val="none" w:sz="0" w:space="0" w:color="auto"/>
                              </w:divBdr>
                              <w:divsChild>
                                <w:div w:id="1240285343">
                                  <w:marLeft w:val="0"/>
                                  <w:marRight w:val="0"/>
                                  <w:marTop w:val="0"/>
                                  <w:marBottom w:val="0"/>
                                  <w:divBdr>
                                    <w:top w:val="none" w:sz="0" w:space="0" w:color="auto"/>
                                    <w:left w:val="none" w:sz="0" w:space="0" w:color="auto"/>
                                    <w:bottom w:val="none" w:sz="0" w:space="0" w:color="auto"/>
                                    <w:right w:val="none" w:sz="0" w:space="0" w:color="auto"/>
                                  </w:divBdr>
                                  <w:divsChild>
                                    <w:div w:id="1033654246">
                                      <w:marLeft w:val="0"/>
                                      <w:marRight w:val="0"/>
                                      <w:marTop w:val="0"/>
                                      <w:marBottom w:val="0"/>
                                      <w:divBdr>
                                        <w:top w:val="none" w:sz="0" w:space="0" w:color="auto"/>
                                        <w:left w:val="none" w:sz="0" w:space="0" w:color="auto"/>
                                        <w:bottom w:val="none" w:sz="0" w:space="0" w:color="auto"/>
                                        <w:right w:val="none" w:sz="0" w:space="0" w:color="auto"/>
                                      </w:divBdr>
                                      <w:divsChild>
                                        <w:div w:id="8583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38397">
          <w:marLeft w:val="0"/>
          <w:marRight w:val="0"/>
          <w:marTop w:val="0"/>
          <w:marBottom w:val="0"/>
          <w:divBdr>
            <w:top w:val="none" w:sz="0" w:space="0" w:color="auto"/>
            <w:left w:val="none" w:sz="0" w:space="0" w:color="auto"/>
            <w:bottom w:val="none" w:sz="0" w:space="0" w:color="auto"/>
            <w:right w:val="none" w:sz="0" w:space="0" w:color="auto"/>
          </w:divBdr>
          <w:divsChild>
            <w:div w:id="1217473569">
              <w:marLeft w:val="0"/>
              <w:marRight w:val="0"/>
              <w:marTop w:val="0"/>
              <w:marBottom w:val="0"/>
              <w:divBdr>
                <w:top w:val="none" w:sz="0" w:space="0" w:color="auto"/>
                <w:left w:val="none" w:sz="0" w:space="0" w:color="auto"/>
                <w:bottom w:val="none" w:sz="0" w:space="0" w:color="auto"/>
                <w:right w:val="none" w:sz="0" w:space="0" w:color="auto"/>
              </w:divBdr>
              <w:divsChild>
                <w:div w:id="115569794">
                  <w:marLeft w:val="0"/>
                  <w:marRight w:val="0"/>
                  <w:marTop w:val="0"/>
                  <w:marBottom w:val="0"/>
                  <w:divBdr>
                    <w:top w:val="none" w:sz="0" w:space="0" w:color="auto"/>
                    <w:left w:val="none" w:sz="0" w:space="0" w:color="auto"/>
                    <w:bottom w:val="none" w:sz="0" w:space="0" w:color="auto"/>
                    <w:right w:val="none" w:sz="0" w:space="0" w:color="auto"/>
                  </w:divBdr>
                  <w:divsChild>
                    <w:div w:id="2010404757">
                      <w:marLeft w:val="0"/>
                      <w:marRight w:val="0"/>
                      <w:marTop w:val="0"/>
                      <w:marBottom w:val="0"/>
                      <w:divBdr>
                        <w:top w:val="none" w:sz="0" w:space="0" w:color="auto"/>
                        <w:left w:val="none" w:sz="0" w:space="0" w:color="auto"/>
                        <w:bottom w:val="none" w:sz="0" w:space="0" w:color="auto"/>
                        <w:right w:val="none" w:sz="0" w:space="0" w:color="auto"/>
                      </w:divBdr>
                      <w:divsChild>
                        <w:div w:id="1370297882">
                          <w:marLeft w:val="0"/>
                          <w:marRight w:val="0"/>
                          <w:marTop w:val="0"/>
                          <w:marBottom w:val="0"/>
                          <w:divBdr>
                            <w:top w:val="none" w:sz="0" w:space="0" w:color="auto"/>
                            <w:left w:val="none" w:sz="0" w:space="0" w:color="auto"/>
                            <w:bottom w:val="none" w:sz="0" w:space="0" w:color="auto"/>
                            <w:right w:val="none" w:sz="0" w:space="0" w:color="auto"/>
                          </w:divBdr>
                          <w:divsChild>
                            <w:div w:id="1101074652">
                              <w:marLeft w:val="0"/>
                              <w:marRight w:val="0"/>
                              <w:marTop w:val="0"/>
                              <w:marBottom w:val="0"/>
                              <w:divBdr>
                                <w:top w:val="none" w:sz="0" w:space="0" w:color="auto"/>
                                <w:left w:val="none" w:sz="0" w:space="0" w:color="auto"/>
                                <w:bottom w:val="none" w:sz="0" w:space="0" w:color="auto"/>
                                <w:right w:val="none" w:sz="0" w:space="0" w:color="auto"/>
                              </w:divBdr>
                              <w:divsChild>
                                <w:div w:id="834687971">
                                  <w:marLeft w:val="0"/>
                                  <w:marRight w:val="0"/>
                                  <w:marTop w:val="0"/>
                                  <w:marBottom w:val="0"/>
                                  <w:divBdr>
                                    <w:top w:val="none" w:sz="0" w:space="0" w:color="auto"/>
                                    <w:left w:val="none" w:sz="0" w:space="0" w:color="auto"/>
                                    <w:bottom w:val="none" w:sz="0" w:space="0" w:color="auto"/>
                                    <w:right w:val="none" w:sz="0" w:space="0" w:color="auto"/>
                                  </w:divBdr>
                                  <w:divsChild>
                                    <w:div w:id="5723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776991">
      <w:bodyDiv w:val="1"/>
      <w:marLeft w:val="0"/>
      <w:marRight w:val="0"/>
      <w:marTop w:val="0"/>
      <w:marBottom w:val="0"/>
      <w:divBdr>
        <w:top w:val="none" w:sz="0" w:space="0" w:color="auto"/>
        <w:left w:val="none" w:sz="0" w:space="0" w:color="auto"/>
        <w:bottom w:val="none" w:sz="0" w:space="0" w:color="auto"/>
        <w:right w:val="none" w:sz="0" w:space="0" w:color="auto"/>
      </w:divBdr>
      <w:divsChild>
        <w:div w:id="1642924383">
          <w:marLeft w:val="0"/>
          <w:marRight w:val="0"/>
          <w:marTop w:val="0"/>
          <w:marBottom w:val="0"/>
          <w:divBdr>
            <w:top w:val="none" w:sz="0" w:space="0" w:color="auto"/>
            <w:left w:val="none" w:sz="0" w:space="0" w:color="auto"/>
            <w:bottom w:val="none" w:sz="0" w:space="0" w:color="auto"/>
            <w:right w:val="none" w:sz="0" w:space="0" w:color="auto"/>
          </w:divBdr>
          <w:divsChild>
            <w:div w:id="1722942660">
              <w:marLeft w:val="0"/>
              <w:marRight w:val="0"/>
              <w:marTop w:val="0"/>
              <w:marBottom w:val="0"/>
              <w:divBdr>
                <w:top w:val="none" w:sz="0" w:space="0" w:color="auto"/>
                <w:left w:val="none" w:sz="0" w:space="0" w:color="auto"/>
                <w:bottom w:val="none" w:sz="0" w:space="0" w:color="auto"/>
                <w:right w:val="none" w:sz="0" w:space="0" w:color="auto"/>
              </w:divBdr>
              <w:divsChild>
                <w:div w:id="261568682">
                  <w:marLeft w:val="0"/>
                  <w:marRight w:val="0"/>
                  <w:marTop w:val="0"/>
                  <w:marBottom w:val="0"/>
                  <w:divBdr>
                    <w:top w:val="none" w:sz="0" w:space="0" w:color="auto"/>
                    <w:left w:val="none" w:sz="0" w:space="0" w:color="auto"/>
                    <w:bottom w:val="none" w:sz="0" w:space="0" w:color="auto"/>
                    <w:right w:val="none" w:sz="0" w:space="0" w:color="auto"/>
                  </w:divBdr>
                  <w:divsChild>
                    <w:div w:id="506486577">
                      <w:marLeft w:val="0"/>
                      <w:marRight w:val="0"/>
                      <w:marTop w:val="0"/>
                      <w:marBottom w:val="0"/>
                      <w:divBdr>
                        <w:top w:val="none" w:sz="0" w:space="0" w:color="auto"/>
                        <w:left w:val="none" w:sz="0" w:space="0" w:color="auto"/>
                        <w:bottom w:val="none" w:sz="0" w:space="0" w:color="auto"/>
                        <w:right w:val="none" w:sz="0" w:space="0" w:color="auto"/>
                      </w:divBdr>
                      <w:divsChild>
                        <w:div w:id="549651083">
                          <w:marLeft w:val="0"/>
                          <w:marRight w:val="0"/>
                          <w:marTop w:val="0"/>
                          <w:marBottom w:val="0"/>
                          <w:divBdr>
                            <w:top w:val="none" w:sz="0" w:space="0" w:color="auto"/>
                            <w:left w:val="none" w:sz="0" w:space="0" w:color="auto"/>
                            <w:bottom w:val="none" w:sz="0" w:space="0" w:color="auto"/>
                            <w:right w:val="none" w:sz="0" w:space="0" w:color="auto"/>
                          </w:divBdr>
                          <w:divsChild>
                            <w:div w:id="1230459947">
                              <w:marLeft w:val="0"/>
                              <w:marRight w:val="0"/>
                              <w:marTop w:val="0"/>
                              <w:marBottom w:val="0"/>
                              <w:divBdr>
                                <w:top w:val="none" w:sz="0" w:space="0" w:color="auto"/>
                                <w:left w:val="none" w:sz="0" w:space="0" w:color="auto"/>
                                <w:bottom w:val="none" w:sz="0" w:space="0" w:color="auto"/>
                                <w:right w:val="none" w:sz="0" w:space="0" w:color="auto"/>
                              </w:divBdr>
                              <w:divsChild>
                                <w:div w:id="87586489">
                                  <w:marLeft w:val="0"/>
                                  <w:marRight w:val="0"/>
                                  <w:marTop w:val="0"/>
                                  <w:marBottom w:val="0"/>
                                  <w:divBdr>
                                    <w:top w:val="none" w:sz="0" w:space="0" w:color="auto"/>
                                    <w:left w:val="none" w:sz="0" w:space="0" w:color="auto"/>
                                    <w:bottom w:val="none" w:sz="0" w:space="0" w:color="auto"/>
                                    <w:right w:val="none" w:sz="0" w:space="0" w:color="auto"/>
                                  </w:divBdr>
                                  <w:divsChild>
                                    <w:div w:id="356347725">
                                      <w:marLeft w:val="0"/>
                                      <w:marRight w:val="0"/>
                                      <w:marTop w:val="0"/>
                                      <w:marBottom w:val="0"/>
                                      <w:divBdr>
                                        <w:top w:val="none" w:sz="0" w:space="0" w:color="auto"/>
                                        <w:left w:val="none" w:sz="0" w:space="0" w:color="auto"/>
                                        <w:bottom w:val="none" w:sz="0" w:space="0" w:color="auto"/>
                                        <w:right w:val="none" w:sz="0" w:space="0" w:color="auto"/>
                                      </w:divBdr>
                                      <w:divsChild>
                                        <w:div w:id="1341354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3295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861859">
                                          <w:blockQuote w:val="1"/>
                                          <w:marLeft w:val="720"/>
                                          <w:marRight w:val="720"/>
                                          <w:marTop w:val="100"/>
                                          <w:marBottom w:val="100"/>
                                          <w:divBdr>
                                            <w:top w:val="none" w:sz="0" w:space="0" w:color="auto"/>
                                            <w:left w:val="none" w:sz="0" w:space="0" w:color="auto"/>
                                            <w:bottom w:val="none" w:sz="0" w:space="0" w:color="auto"/>
                                            <w:right w:val="none" w:sz="0" w:space="0" w:color="auto"/>
                                          </w:divBdr>
                                        </w:div>
                                        <w:div w:id="738946162">
                                          <w:blockQuote w:val="1"/>
                                          <w:marLeft w:val="720"/>
                                          <w:marRight w:val="720"/>
                                          <w:marTop w:val="100"/>
                                          <w:marBottom w:val="100"/>
                                          <w:divBdr>
                                            <w:top w:val="none" w:sz="0" w:space="0" w:color="auto"/>
                                            <w:left w:val="none" w:sz="0" w:space="0" w:color="auto"/>
                                            <w:bottom w:val="none" w:sz="0" w:space="0" w:color="auto"/>
                                            <w:right w:val="none" w:sz="0" w:space="0" w:color="auto"/>
                                          </w:divBdr>
                                        </w:div>
                                        <w:div w:id="616106908">
                                          <w:blockQuote w:val="1"/>
                                          <w:marLeft w:val="720"/>
                                          <w:marRight w:val="720"/>
                                          <w:marTop w:val="100"/>
                                          <w:marBottom w:val="100"/>
                                          <w:divBdr>
                                            <w:top w:val="none" w:sz="0" w:space="0" w:color="auto"/>
                                            <w:left w:val="none" w:sz="0" w:space="0" w:color="auto"/>
                                            <w:bottom w:val="none" w:sz="0" w:space="0" w:color="auto"/>
                                            <w:right w:val="none" w:sz="0" w:space="0" w:color="auto"/>
                                          </w:divBdr>
                                        </w:div>
                                        <w:div w:id="334457522">
                                          <w:blockQuote w:val="1"/>
                                          <w:marLeft w:val="720"/>
                                          <w:marRight w:val="720"/>
                                          <w:marTop w:val="100"/>
                                          <w:marBottom w:val="100"/>
                                          <w:divBdr>
                                            <w:top w:val="none" w:sz="0" w:space="0" w:color="auto"/>
                                            <w:left w:val="none" w:sz="0" w:space="0" w:color="auto"/>
                                            <w:bottom w:val="none" w:sz="0" w:space="0" w:color="auto"/>
                                            <w:right w:val="none" w:sz="0" w:space="0" w:color="auto"/>
                                          </w:divBdr>
                                        </w:div>
                                        <w:div w:id="417512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63321">
                                          <w:marLeft w:val="0"/>
                                          <w:marRight w:val="0"/>
                                          <w:marTop w:val="0"/>
                                          <w:marBottom w:val="0"/>
                                          <w:divBdr>
                                            <w:top w:val="none" w:sz="0" w:space="0" w:color="auto"/>
                                            <w:left w:val="none" w:sz="0" w:space="0" w:color="auto"/>
                                            <w:bottom w:val="none" w:sz="0" w:space="0" w:color="auto"/>
                                            <w:right w:val="none" w:sz="0" w:space="0" w:color="auto"/>
                                          </w:divBdr>
                                          <w:divsChild>
                                            <w:div w:id="969214810">
                                              <w:marLeft w:val="0"/>
                                              <w:marRight w:val="0"/>
                                              <w:marTop w:val="0"/>
                                              <w:marBottom w:val="0"/>
                                              <w:divBdr>
                                                <w:top w:val="none" w:sz="0" w:space="0" w:color="auto"/>
                                                <w:left w:val="none" w:sz="0" w:space="0" w:color="auto"/>
                                                <w:bottom w:val="none" w:sz="0" w:space="0" w:color="auto"/>
                                                <w:right w:val="none" w:sz="0" w:space="0" w:color="auto"/>
                                              </w:divBdr>
                                            </w:div>
                                          </w:divsChild>
                                        </w:div>
                                        <w:div w:id="2102489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409612">
          <w:marLeft w:val="0"/>
          <w:marRight w:val="0"/>
          <w:marTop w:val="0"/>
          <w:marBottom w:val="0"/>
          <w:divBdr>
            <w:top w:val="none" w:sz="0" w:space="0" w:color="auto"/>
            <w:left w:val="none" w:sz="0" w:space="0" w:color="auto"/>
            <w:bottom w:val="none" w:sz="0" w:space="0" w:color="auto"/>
            <w:right w:val="none" w:sz="0" w:space="0" w:color="auto"/>
          </w:divBdr>
          <w:divsChild>
            <w:div w:id="1893497674">
              <w:marLeft w:val="0"/>
              <w:marRight w:val="0"/>
              <w:marTop w:val="0"/>
              <w:marBottom w:val="0"/>
              <w:divBdr>
                <w:top w:val="none" w:sz="0" w:space="0" w:color="auto"/>
                <w:left w:val="none" w:sz="0" w:space="0" w:color="auto"/>
                <w:bottom w:val="none" w:sz="0" w:space="0" w:color="auto"/>
                <w:right w:val="none" w:sz="0" w:space="0" w:color="auto"/>
              </w:divBdr>
              <w:divsChild>
                <w:div w:id="434330730">
                  <w:marLeft w:val="0"/>
                  <w:marRight w:val="0"/>
                  <w:marTop w:val="0"/>
                  <w:marBottom w:val="0"/>
                  <w:divBdr>
                    <w:top w:val="none" w:sz="0" w:space="0" w:color="auto"/>
                    <w:left w:val="none" w:sz="0" w:space="0" w:color="auto"/>
                    <w:bottom w:val="none" w:sz="0" w:space="0" w:color="auto"/>
                    <w:right w:val="none" w:sz="0" w:space="0" w:color="auto"/>
                  </w:divBdr>
                  <w:divsChild>
                    <w:div w:id="1290476994">
                      <w:marLeft w:val="0"/>
                      <w:marRight w:val="0"/>
                      <w:marTop w:val="0"/>
                      <w:marBottom w:val="0"/>
                      <w:divBdr>
                        <w:top w:val="none" w:sz="0" w:space="0" w:color="auto"/>
                        <w:left w:val="none" w:sz="0" w:space="0" w:color="auto"/>
                        <w:bottom w:val="none" w:sz="0" w:space="0" w:color="auto"/>
                        <w:right w:val="none" w:sz="0" w:space="0" w:color="auto"/>
                      </w:divBdr>
                      <w:divsChild>
                        <w:div w:id="1042749180">
                          <w:marLeft w:val="0"/>
                          <w:marRight w:val="0"/>
                          <w:marTop w:val="0"/>
                          <w:marBottom w:val="0"/>
                          <w:divBdr>
                            <w:top w:val="none" w:sz="0" w:space="0" w:color="auto"/>
                            <w:left w:val="none" w:sz="0" w:space="0" w:color="auto"/>
                            <w:bottom w:val="none" w:sz="0" w:space="0" w:color="auto"/>
                            <w:right w:val="none" w:sz="0" w:space="0" w:color="auto"/>
                          </w:divBdr>
                          <w:divsChild>
                            <w:div w:id="890531706">
                              <w:marLeft w:val="0"/>
                              <w:marRight w:val="0"/>
                              <w:marTop w:val="0"/>
                              <w:marBottom w:val="0"/>
                              <w:divBdr>
                                <w:top w:val="none" w:sz="0" w:space="0" w:color="auto"/>
                                <w:left w:val="none" w:sz="0" w:space="0" w:color="auto"/>
                                <w:bottom w:val="none" w:sz="0" w:space="0" w:color="auto"/>
                                <w:right w:val="none" w:sz="0" w:space="0" w:color="auto"/>
                              </w:divBdr>
                              <w:divsChild>
                                <w:div w:id="846208817">
                                  <w:marLeft w:val="0"/>
                                  <w:marRight w:val="0"/>
                                  <w:marTop w:val="0"/>
                                  <w:marBottom w:val="0"/>
                                  <w:divBdr>
                                    <w:top w:val="none" w:sz="0" w:space="0" w:color="auto"/>
                                    <w:left w:val="none" w:sz="0" w:space="0" w:color="auto"/>
                                    <w:bottom w:val="none" w:sz="0" w:space="0" w:color="auto"/>
                                    <w:right w:val="none" w:sz="0" w:space="0" w:color="auto"/>
                                  </w:divBdr>
                                  <w:divsChild>
                                    <w:div w:id="1078595146">
                                      <w:marLeft w:val="0"/>
                                      <w:marRight w:val="0"/>
                                      <w:marTop w:val="0"/>
                                      <w:marBottom w:val="0"/>
                                      <w:divBdr>
                                        <w:top w:val="none" w:sz="0" w:space="0" w:color="auto"/>
                                        <w:left w:val="none" w:sz="0" w:space="0" w:color="auto"/>
                                        <w:bottom w:val="none" w:sz="0" w:space="0" w:color="auto"/>
                                        <w:right w:val="none" w:sz="0" w:space="0" w:color="auto"/>
                                      </w:divBdr>
                                      <w:divsChild>
                                        <w:div w:id="2021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227430">
          <w:marLeft w:val="0"/>
          <w:marRight w:val="0"/>
          <w:marTop w:val="0"/>
          <w:marBottom w:val="0"/>
          <w:divBdr>
            <w:top w:val="none" w:sz="0" w:space="0" w:color="auto"/>
            <w:left w:val="none" w:sz="0" w:space="0" w:color="auto"/>
            <w:bottom w:val="none" w:sz="0" w:space="0" w:color="auto"/>
            <w:right w:val="none" w:sz="0" w:space="0" w:color="auto"/>
          </w:divBdr>
          <w:divsChild>
            <w:div w:id="1146701521">
              <w:marLeft w:val="0"/>
              <w:marRight w:val="0"/>
              <w:marTop w:val="0"/>
              <w:marBottom w:val="0"/>
              <w:divBdr>
                <w:top w:val="none" w:sz="0" w:space="0" w:color="auto"/>
                <w:left w:val="none" w:sz="0" w:space="0" w:color="auto"/>
                <w:bottom w:val="none" w:sz="0" w:space="0" w:color="auto"/>
                <w:right w:val="none" w:sz="0" w:space="0" w:color="auto"/>
              </w:divBdr>
              <w:divsChild>
                <w:div w:id="1949117471">
                  <w:marLeft w:val="0"/>
                  <w:marRight w:val="0"/>
                  <w:marTop w:val="0"/>
                  <w:marBottom w:val="0"/>
                  <w:divBdr>
                    <w:top w:val="none" w:sz="0" w:space="0" w:color="auto"/>
                    <w:left w:val="none" w:sz="0" w:space="0" w:color="auto"/>
                    <w:bottom w:val="none" w:sz="0" w:space="0" w:color="auto"/>
                    <w:right w:val="none" w:sz="0" w:space="0" w:color="auto"/>
                  </w:divBdr>
                  <w:divsChild>
                    <w:div w:id="1716467055">
                      <w:marLeft w:val="0"/>
                      <w:marRight w:val="0"/>
                      <w:marTop w:val="0"/>
                      <w:marBottom w:val="0"/>
                      <w:divBdr>
                        <w:top w:val="none" w:sz="0" w:space="0" w:color="auto"/>
                        <w:left w:val="none" w:sz="0" w:space="0" w:color="auto"/>
                        <w:bottom w:val="none" w:sz="0" w:space="0" w:color="auto"/>
                        <w:right w:val="none" w:sz="0" w:space="0" w:color="auto"/>
                      </w:divBdr>
                      <w:divsChild>
                        <w:div w:id="1106080312">
                          <w:marLeft w:val="0"/>
                          <w:marRight w:val="0"/>
                          <w:marTop w:val="0"/>
                          <w:marBottom w:val="0"/>
                          <w:divBdr>
                            <w:top w:val="none" w:sz="0" w:space="0" w:color="auto"/>
                            <w:left w:val="none" w:sz="0" w:space="0" w:color="auto"/>
                            <w:bottom w:val="none" w:sz="0" w:space="0" w:color="auto"/>
                            <w:right w:val="none" w:sz="0" w:space="0" w:color="auto"/>
                          </w:divBdr>
                          <w:divsChild>
                            <w:div w:id="1301307314">
                              <w:marLeft w:val="0"/>
                              <w:marRight w:val="0"/>
                              <w:marTop w:val="0"/>
                              <w:marBottom w:val="0"/>
                              <w:divBdr>
                                <w:top w:val="none" w:sz="0" w:space="0" w:color="auto"/>
                                <w:left w:val="none" w:sz="0" w:space="0" w:color="auto"/>
                                <w:bottom w:val="none" w:sz="0" w:space="0" w:color="auto"/>
                                <w:right w:val="none" w:sz="0" w:space="0" w:color="auto"/>
                              </w:divBdr>
                              <w:divsChild>
                                <w:div w:id="2051100646">
                                  <w:marLeft w:val="0"/>
                                  <w:marRight w:val="0"/>
                                  <w:marTop w:val="0"/>
                                  <w:marBottom w:val="0"/>
                                  <w:divBdr>
                                    <w:top w:val="none" w:sz="0" w:space="0" w:color="auto"/>
                                    <w:left w:val="none" w:sz="0" w:space="0" w:color="auto"/>
                                    <w:bottom w:val="none" w:sz="0" w:space="0" w:color="auto"/>
                                    <w:right w:val="none" w:sz="0" w:space="0" w:color="auto"/>
                                  </w:divBdr>
                                  <w:divsChild>
                                    <w:div w:id="20402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059023">
      <w:bodyDiv w:val="1"/>
      <w:marLeft w:val="0"/>
      <w:marRight w:val="0"/>
      <w:marTop w:val="0"/>
      <w:marBottom w:val="0"/>
      <w:divBdr>
        <w:top w:val="none" w:sz="0" w:space="0" w:color="auto"/>
        <w:left w:val="none" w:sz="0" w:space="0" w:color="auto"/>
        <w:bottom w:val="none" w:sz="0" w:space="0" w:color="auto"/>
        <w:right w:val="none" w:sz="0" w:space="0" w:color="auto"/>
      </w:divBdr>
      <w:divsChild>
        <w:div w:id="524751783">
          <w:marLeft w:val="0"/>
          <w:marRight w:val="0"/>
          <w:marTop w:val="0"/>
          <w:marBottom w:val="0"/>
          <w:divBdr>
            <w:top w:val="none" w:sz="0" w:space="0" w:color="auto"/>
            <w:left w:val="none" w:sz="0" w:space="0" w:color="auto"/>
            <w:bottom w:val="none" w:sz="0" w:space="0" w:color="auto"/>
            <w:right w:val="none" w:sz="0" w:space="0" w:color="auto"/>
          </w:divBdr>
          <w:divsChild>
            <w:div w:id="994990440">
              <w:marLeft w:val="0"/>
              <w:marRight w:val="0"/>
              <w:marTop w:val="0"/>
              <w:marBottom w:val="0"/>
              <w:divBdr>
                <w:top w:val="none" w:sz="0" w:space="0" w:color="auto"/>
                <w:left w:val="none" w:sz="0" w:space="0" w:color="auto"/>
                <w:bottom w:val="none" w:sz="0" w:space="0" w:color="auto"/>
                <w:right w:val="none" w:sz="0" w:space="0" w:color="auto"/>
              </w:divBdr>
            </w:div>
          </w:divsChild>
        </w:div>
        <w:div w:id="100034579">
          <w:blockQuote w:val="1"/>
          <w:marLeft w:val="720"/>
          <w:marRight w:val="720"/>
          <w:marTop w:val="100"/>
          <w:marBottom w:val="100"/>
          <w:divBdr>
            <w:top w:val="none" w:sz="0" w:space="0" w:color="auto"/>
            <w:left w:val="none" w:sz="0" w:space="0" w:color="auto"/>
            <w:bottom w:val="none" w:sz="0" w:space="0" w:color="auto"/>
            <w:right w:val="none" w:sz="0" w:space="0" w:color="auto"/>
          </w:divBdr>
        </w:div>
        <w:div w:id="674189527">
          <w:marLeft w:val="0"/>
          <w:marRight w:val="0"/>
          <w:marTop w:val="0"/>
          <w:marBottom w:val="0"/>
          <w:divBdr>
            <w:top w:val="none" w:sz="0" w:space="0" w:color="auto"/>
            <w:left w:val="none" w:sz="0" w:space="0" w:color="auto"/>
            <w:bottom w:val="none" w:sz="0" w:space="0" w:color="auto"/>
            <w:right w:val="none" w:sz="0" w:space="0" w:color="auto"/>
          </w:divBdr>
          <w:divsChild>
            <w:div w:id="96684285">
              <w:marLeft w:val="0"/>
              <w:marRight w:val="0"/>
              <w:marTop w:val="0"/>
              <w:marBottom w:val="0"/>
              <w:divBdr>
                <w:top w:val="none" w:sz="0" w:space="0" w:color="auto"/>
                <w:left w:val="none" w:sz="0" w:space="0" w:color="auto"/>
                <w:bottom w:val="none" w:sz="0" w:space="0" w:color="auto"/>
                <w:right w:val="none" w:sz="0" w:space="0" w:color="auto"/>
              </w:divBdr>
            </w:div>
          </w:divsChild>
        </w:div>
        <w:div w:id="202921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387339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ap\AppData\Local\Microsoft\Office\16.0\DTS\en-IN%7b8A93B4B7-E888-4D61-9560-AD58D68BBC64%7d\%7bA9365CB4-D489-4C85-B9FD-6CC63DC85D8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{A9365CB4-D489-4C85-B9FD-6CC63DC85D86}tf02786999_win32.dotx</Template>
  <TotalTime>40</TotalTime>
  <Pages>1</Pages>
  <Words>1271</Words>
  <Characters>7246</Characters>
  <Application>Microsoft Office Word</Application>
  <DocSecurity>0</DocSecurity>
  <Lines>60</Lines>
  <Paragraphs>16</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 PATHAN</dc:creator>
  <cp:keywords/>
  <dc:description/>
  <cp:lastModifiedBy>ALIYA PATHAN</cp:lastModifiedBy>
  <cp:revision>3</cp:revision>
  <dcterms:created xsi:type="dcterms:W3CDTF">2025-06-11T02:54:00Z</dcterms:created>
  <dcterms:modified xsi:type="dcterms:W3CDTF">2025-06-11T03:35:00Z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